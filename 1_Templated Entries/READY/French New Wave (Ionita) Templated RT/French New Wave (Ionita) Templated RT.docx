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21461A" w:rsidRPr="00143A73" w:rsidTr="0021461A">
        <w:tc>
          <w:tcPr>
            <w:tcW w:w="491" w:type="dxa"/>
            <w:vMerge w:val="restart"/>
            <w:shd w:val="clear" w:color="auto" w:fill="A6A6A6"/>
            <w:textDirection w:val="btLr"/>
          </w:tcPr>
          <w:p w:rsidR="00B574C9" w:rsidRPr="00143A73" w:rsidRDefault="00B574C9" w:rsidP="0021461A">
            <w:pPr>
              <w:spacing w:after="0" w:line="240" w:lineRule="auto"/>
              <w:jc w:val="center"/>
              <w:rPr>
                <w:rFonts w:asciiTheme="minorHAnsi" w:hAnsiTheme="minorHAnsi"/>
                <w:b/>
                <w:color w:val="FFFFFF"/>
              </w:rPr>
            </w:pPr>
            <w:r w:rsidRPr="00143A73">
              <w:rPr>
                <w:rFonts w:asciiTheme="minorHAnsi" w:hAnsiTheme="minorHAnsi"/>
                <w:b/>
                <w:color w:val="FFFFFF"/>
              </w:rPr>
              <w:t>About you</w:t>
            </w:r>
          </w:p>
        </w:tc>
        <w:tc>
          <w:tcPr>
            <w:tcW w:w="1259" w:type="dxa"/>
            <w:shd w:val="clear" w:color="auto" w:fill="auto"/>
          </w:tcPr>
          <w:p w:rsidR="00B574C9" w:rsidRPr="00143A73" w:rsidRDefault="00B574C9" w:rsidP="0021461A">
            <w:pPr>
              <w:spacing w:after="0" w:line="240" w:lineRule="auto"/>
              <w:jc w:val="center"/>
              <w:rPr>
                <w:rFonts w:asciiTheme="minorHAnsi" w:hAnsiTheme="minorHAnsi"/>
                <w:b/>
                <w:color w:val="FFFFFF"/>
              </w:rPr>
            </w:pPr>
            <w:r w:rsidRPr="00143A73">
              <w:rPr>
                <w:rStyle w:val="PlaceholderText"/>
                <w:rFonts w:asciiTheme="minorHAnsi" w:hAnsiTheme="minorHAnsi"/>
                <w:b/>
                <w:color w:val="FFFFFF"/>
              </w:rPr>
              <w:t>[Salutation]</w:t>
            </w:r>
          </w:p>
        </w:tc>
        <w:tc>
          <w:tcPr>
            <w:tcW w:w="2073" w:type="dxa"/>
            <w:shd w:val="clear" w:color="auto" w:fill="auto"/>
          </w:tcPr>
          <w:p w:rsidR="00B574C9" w:rsidRPr="00143A73" w:rsidRDefault="003E2B96" w:rsidP="0021461A">
            <w:pPr>
              <w:spacing w:after="0" w:line="240" w:lineRule="auto"/>
              <w:rPr>
                <w:rFonts w:asciiTheme="minorHAnsi" w:hAnsiTheme="minorHAnsi"/>
              </w:rPr>
            </w:pPr>
            <w:r w:rsidRPr="00143A73">
              <w:rPr>
                <w:rStyle w:val="PlaceholderText"/>
                <w:rFonts w:asciiTheme="minorHAnsi" w:hAnsiTheme="minorHAnsi"/>
              </w:rPr>
              <w:t>Maria</w:t>
            </w:r>
          </w:p>
        </w:tc>
        <w:tc>
          <w:tcPr>
            <w:tcW w:w="2551" w:type="dxa"/>
            <w:shd w:val="clear" w:color="auto" w:fill="auto"/>
          </w:tcPr>
          <w:p w:rsidR="00B574C9" w:rsidRPr="00143A73" w:rsidRDefault="00B574C9" w:rsidP="0021461A">
            <w:pPr>
              <w:spacing w:after="0" w:line="240" w:lineRule="auto"/>
              <w:rPr>
                <w:rFonts w:asciiTheme="minorHAnsi" w:hAnsiTheme="minorHAnsi"/>
              </w:rPr>
            </w:pPr>
            <w:r w:rsidRPr="00143A73">
              <w:rPr>
                <w:rStyle w:val="PlaceholderText"/>
                <w:rFonts w:asciiTheme="minorHAnsi" w:hAnsiTheme="minorHAnsi"/>
              </w:rPr>
              <w:t>[Middle name]</w:t>
            </w:r>
          </w:p>
        </w:tc>
        <w:tc>
          <w:tcPr>
            <w:tcW w:w="2642" w:type="dxa"/>
            <w:shd w:val="clear" w:color="auto" w:fill="auto"/>
          </w:tcPr>
          <w:p w:rsidR="00B574C9" w:rsidRPr="00143A73" w:rsidRDefault="003E2B96" w:rsidP="0021461A">
            <w:pPr>
              <w:spacing w:after="0" w:line="240" w:lineRule="auto"/>
              <w:rPr>
                <w:rFonts w:asciiTheme="minorHAnsi" w:hAnsiTheme="minorHAnsi"/>
              </w:rPr>
            </w:pPr>
            <w:proofErr w:type="spellStart"/>
            <w:r w:rsidRPr="00143A73">
              <w:rPr>
                <w:rStyle w:val="PlaceholderText"/>
                <w:rFonts w:asciiTheme="minorHAnsi" w:hAnsiTheme="minorHAnsi"/>
              </w:rPr>
              <w:t>Ionita</w:t>
            </w:r>
            <w:proofErr w:type="spellEnd"/>
          </w:p>
        </w:tc>
      </w:tr>
      <w:tr w:rsidR="0021461A" w:rsidRPr="00143A73" w:rsidTr="0021461A">
        <w:trPr>
          <w:trHeight w:val="986"/>
        </w:trPr>
        <w:tc>
          <w:tcPr>
            <w:tcW w:w="491" w:type="dxa"/>
            <w:vMerge/>
            <w:shd w:val="clear" w:color="auto" w:fill="A6A6A6"/>
          </w:tcPr>
          <w:p w:rsidR="00B574C9" w:rsidRPr="00143A73" w:rsidRDefault="00B574C9" w:rsidP="0021461A">
            <w:pPr>
              <w:spacing w:after="0" w:line="240" w:lineRule="auto"/>
              <w:jc w:val="center"/>
              <w:rPr>
                <w:rFonts w:asciiTheme="minorHAnsi" w:hAnsiTheme="minorHAnsi"/>
                <w:b/>
                <w:color w:val="FFFFFF"/>
              </w:rPr>
            </w:pPr>
          </w:p>
        </w:tc>
        <w:tc>
          <w:tcPr>
            <w:tcW w:w="8525" w:type="dxa"/>
            <w:gridSpan w:val="4"/>
            <w:shd w:val="clear" w:color="auto" w:fill="auto"/>
          </w:tcPr>
          <w:p w:rsidR="00B574C9" w:rsidRPr="00143A73" w:rsidRDefault="00B574C9" w:rsidP="0021461A">
            <w:pPr>
              <w:spacing w:after="0" w:line="240" w:lineRule="auto"/>
              <w:rPr>
                <w:rFonts w:asciiTheme="minorHAnsi" w:hAnsiTheme="minorHAnsi"/>
              </w:rPr>
            </w:pPr>
            <w:r w:rsidRPr="00143A73">
              <w:rPr>
                <w:rStyle w:val="PlaceholderText"/>
                <w:rFonts w:asciiTheme="minorHAnsi" w:hAnsiTheme="minorHAnsi"/>
              </w:rPr>
              <w:t>[Enter your biography]</w:t>
            </w:r>
          </w:p>
        </w:tc>
      </w:tr>
      <w:tr w:rsidR="0021461A" w:rsidRPr="00143A73" w:rsidTr="0021461A">
        <w:trPr>
          <w:trHeight w:val="986"/>
        </w:trPr>
        <w:tc>
          <w:tcPr>
            <w:tcW w:w="491" w:type="dxa"/>
            <w:vMerge/>
            <w:shd w:val="clear" w:color="auto" w:fill="A6A6A6"/>
          </w:tcPr>
          <w:p w:rsidR="00B574C9" w:rsidRPr="00143A73" w:rsidRDefault="00B574C9" w:rsidP="0021461A">
            <w:pPr>
              <w:spacing w:after="0" w:line="240" w:lineRule="auto"/>
              <w:jc w:val="center"/>
              <w:rPr>
                <w:rFonts w:asciiTheme="minorHAnsi" w:hAnsiTheme="minorHAnsi"/>
                <w:b/>
                <w:color w:val="FFFFFF"/>
              </w:rPr>
            </w:pPr>
          </w:p>
        </w:tc>
        <w:tc>
          <w:tcPr>
            <w:tcW w:w="8525" w:type="dxa"/>
            <w:gridSpan w:val="4"/>
            <w:shd w:val="clear" w:color="auto" w:fill="auto"/>
          </w:tcPr>
          <w:p w:rsidR="00B574C9" w:rsidRPr="00143A73" w:rsidRDefault="003E2B96" w:rsidP="0021461A">
            <w:pPr>
              <w:spacing w:after="0" w:line="240" w:lineRule="auto"/>
              <w:rPr>
                <w:rFonts w:asciiTheme="minorHAnsi" w:hAnsiTheme="minorHAnsi"/>
              </w:rPr>
            </w:pPr>
            <w:r w:rsidRPr="00143A73">
              <w:rPr>
                <w:rStyle w:val="PlaceholderText"/>
                <w:rFonts w:asciiTheme="minorHAnsi" w:hAnsiTheme="minorHAnsi"/>
              </w:rPr>
              <w:t>Ryerson University</w:t>
            </w:r>
          </w:p>
        </w:tc>
      </w:tr>
    </w:tbl>
    <w:p w:rsidR="003D3579" w:rsidRPr="00143A73"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1461A" w:rsidRPr="00143A73" w:rsidTr="0021461A">
        <w:tc>
          <w:tcPr>
            <w:tcW w:w="9016" w:type="dxa"/>
            <w:shd w:val="clear" w:color="auto" w:fill="A6A6A6"/>
            <w:tcMar>
              <w:top w:w="113" w:type="dxa"/>
              <w:bottom w:w="113" w:type="dxa"/>
            </w:tcMar>
          </w:tcPr>
          <w:p w:rsidR="00244BB0" w:rsidRPr="00143A73" w:rsidRDefault="00244BB0" w:rsidP="0021461A">
            <w:pPr>
              <w:spacing w:after="0" w:line="240" w:lineRule="auto"/>
              <w:jc w:val="center"/>
              <w:rPr>
                <w:rFonts w:asciiTheme="minorHAnsi" w:hAnsiTheme="minorHAnsi"/>
                <w:b/>
                <w:color w:val="FFFFFF"/>
              </w:rPr>
            </w:pPr>
            <w:r w:rsidRPr="00143A73">
              <w:rPr>
                <w:rFonts w:asciiTheme="minorHAnsi" w:hAnsiTheme="minorHAnsi"/>
                <w:b/>
                <w:color w:val="FFFFFF"/>
              </w:rPr>
              <w:t>Your article</w:t>
            </w:r>
          </w:p>
        </w:tc>
      </w:tr>
      <w:tr w:rsidR="003F0D73" w:rsidRPr="00143A73" w:rsidTr="0021461A">
        <w:tc>
          <w:tcPr>
            <w:tcW w:w="9016" w:type="dxa"/>
            <w:shd w:val="clear" w:color="auto" w:fill="auto"/>
            <w:tcMar>
              <w:top w:w="113" w:type="dxa"/>
              <w:bottom w:w="113" w:type="dxa"/>
            </w:tcMar>
          </w:tcPr>
          <w:p w:rsidR="003F0D73" w:rsidRPr="00143A73" w:rsidRDefault="003E2B96" w:rsidP="0021461A">
            <w:pPr>
              <w:spacing w:after="0" w:line="240" w:lineRule="auto"/>
              <w:rPr>
                <w:rFonts w:asciiTheme="minorHAnsi" w:hAnsiTheme="minorHAnsi"/>
                <w:b/>
              </w:rPr>
            </w:pPr>
            <w:r w:rsidRPr="00143A73">
              <w:rPr>
                <w:rFonts w:asciiTheme="minorHAnsi" w:hAnsiTheme="minorHAnsi"/>
                <w:b/>
                <w:color w:val="808080"/>
              </w:rPr>
              <w:t>French New Wave</w:t>
            </w:r>
          </w:p>
        </w:tc>
      </w:tr>
      <w:tr w:rsidR="00464699" w:rsidRPr="00143A73" w:rsidTr="0021461A">
        <w:tc>
          <w:tcPr>
            <w:tcW w:w="9016" w:type="dxa"/>
            <w:shd w:val="clear" w:color="auto" w:fill="auto"/>
            <w:tcMar>
              <w:top w:w="113" w:type="dxa"/>
              <w:bottom w:w="113" w:type="dxa"/>
            </w:tcMar>
          </w:tcPr>
          <w:p w:rsidR="00464699" w:rsidRPr="00143A73" w:rsidRDefault="00464699" w:rsidP="0021461A">
            <w:pPr>
              <w:spacing w:after="0" w:line="240" w:lineRule="auto"/>
              <w:rPr>
                <w:rFonts w:asciiTheme="minorHAnsi" w:hAnsiTheme="minorHAnsi"/>
              </w:rPr>
            </w:pPr>
            <w:r w:rsidRPr="00143A73">
              <w:rPr>
                <w:rStyle w:val="PlaceholderText"/>
                <w:rFonts w:asciiTheme="minorHAnsi" w:hAnsiTheme="minorHAnsi"/>
                <w:b/>
              </w:rPr>
              <w:t xml:space="preserve">[Enter any </w:t>
            </w:r>
            <w:r w:rsidRPr="00143A73">
              <w:rPr>
                <w:rStyle w:val="PlaceholderText"/>
                <w:rFonts w:asciiTheme="minorHAnsi" w:hAnsiTheme="minorHAnsi"/>
                <w:b/>
                <w:i/>
              </w:rPr>
              <w:t>variant forms</w:t>
            </w:r>
            <w:r w:rsidRPr="00143A73">
              <w:rPr>
                <w:rStyle w:val="PlaceholderText"/>
                <w:rFonts w:asciiTheme="minorHAnsi" w:hAnsiTheme="minorHAnsi"/>
                <w:b/>
              </w:rPr>
              <w:t xml:space="preserve"> of your headword – OPTIONAL]</w:t>
            </w:r>
          </w:p>
        </w:tc>
      </w:tr>
      <w:tr w:rsidR="00E85A05" w:rsidRPr="00143A73" w:rsidTr="0021461A">
        <w:tc>
          <w:tcPr>
            <w:tcW w:w="9016" w:type="dxa"/>
            <w:shd w:val="clear" w:color="auto" w:fill="auto"/>
            <w:tcMar>
              <w:top w:w="113" w:type="dxa"/>
              <w:bottom w:w="113" w:type="dxa"/>
            </w:tcMar>
          </w:tcPr>
          <w:p w:rsidR="00E85A05" w:rsidRPr="00143A73" w:rsidRDefault="008C604F" w:rsidP="0021461A">
            <w:pPr>
              <w:spacing w:after="0" w:line="240" w:lineRule="auto"/>
              <w:rPr>
                <w:rFonts w:asciiTheme="minorHAnsi" w:hAnsiTheme="minorHAnsi"/>
              </w:rPr>
            </w:pPr>
            <w:r w:rsidRPr="00143A73">
              <w:rPr>
                <w:rFonts w:asciiTheme="minorHAnsi" w:hAnsiTheme="minorHAnsi"/>
              </w:rPr>
              <w:t xml:space="preserve">The French New Wave is a term associated with a group of French filmmakers and the films they directed from the late 1950s until the mid-60s. Its most representative directors were championed by the influential magazine Cahiers du </w:t>
            </w:r>
            <w:proofErr w:type="spellStart"/>
            <w:r w:rsidRPr="00143A73">
              <w:rPr>
                <w:rFonts w:asciiTheme="minorHAnsi" w:hAnsiTheme="minorHAnsi"/>
              </w:rPr>
              <w:t>Cinéma</w:t>
            </w:r>
            <w:proofErr w:type="spellEnd"/>
            <w:r w:rsidRPr="00143A73">
              <w:rPr>
                <w:rFonts w:asciiTheme="minorHAnsi" w:hAnsiTheme="minorHAnsi"/>
              </w:rPr>
              <w:t xml:space="preserve">, and include François Truffaut, Claude </w:t>
            </w:r>
            <w:proofErr w:type="spellStart"/>
            <w:r w:rsidRPr="00143A73">
              <w:rPr>
                <w:rFonts w:asciiTheme="minorHAnsi" w:hAnsiTheme="minorHAnsi"/>
              </w:rPr>
              <w:t>Chabrol</w:t>
            </w:r>
            <w:proofErr w:type="spellEnd"/>
            <w:r w:rsidRPr="00143A73">
              <w:rPr>
                <w:rFonts w:asciiTheme="minorHAnsi" w:hAnsiTheme="minorHAnsi"/>
              </w:rPr>
              <w:t xml:space="preserve">, Jacques </w:t>
            </w:r>
            <w:proofErr w:type="spellStart"/>
            <w:r w:rsidRPr="00143A73">
              <w:rPr>
                <w:rFonts w:asciiTheme="minorHAnsi" w:hAnsiTheme="minorHAnsi"/>
              </w:rPr>
              <w:t>Rivette</w:t>
            </w:r>
            <w:proofErr w:type="spellEnd"/>
            <w:r w:rsidRPr="00143A73">
              <w:rPr>
                <w:rFonts w:asciiTheme="minorHAnsi" w:hAnsiTheme="minorHAnsi"/>
              </w:rPr>
              <w:t xml:space="preserve">, Jean-Luc Godard, and Eric Rohmer. Since most of these directors were also prolific film critics, the New Wave is also notable for the important body of theoretical work it produced, particularly the auteur theory introduced by André </w:t>
            </w:r>
            <w:proofErr w:type="spellStart"/>
            <w:r w:rsidRPr="00143A73">
              <w:rPr>
                <w:rFonts w:asciiTheme="minorHAnsi" w:hAnsiTheme="minorHAnsi"/>
              </w:rPr>
              <w:t>Bazin</w:t>
            </w:r>
            <w:proofErr w:type="spellEnd"/>
            <w:r w:rsidRPr="00143A73">
              <w:rPr>
                <w:rFonts w:asciiTheme="minorHAnsi" w:hAnsiTheme="minorHAnsi"/>
              </w:rPr>
              <w:t>, one of the Cahiers’ founders.</w:t>
            </w:r>
          </w:p>
        </w:tc>
      </w:tr>
      <w:tr w:rsidR="003F0D73" w:rsidRPr="00143A73" w:rsidTr="0021461A">
        <w:tc>
          <w:tcPr>
            <w:tcW w:w="9016" w:type="dxa"/>
            <w:shd w:val="clear" w:color="auto" w:fill="auto"/>
            <w:tcMar>
              <w:top w:w="113" w:type="dxa"/>
              <w:bottom w:w="113" w:type="dxa"/>
            </w:tcMar>
          </w:tcPr>
          <w:p w:rsidR="008C604F" w:rsidRPr="00143A73" w:rsidRDefault="008C604F" w:rsidP="00157899">
            <w:pPr>
              <w:pStyle w:val="Heading1"/>
              <w:spacing w:after="0"/>
              <w:rPr>
                <w:rFonts w:asciiTheme="minorHAnsi" w:hAnsiTheme="minorHAnsi"/>
                <w:szCs w:val="22"/>
              </w:rPr>
            </w:pPr>
            <w:r w:rsidRPr="00143A73">
              <w:rPr>
                <w:rFonts w:asciiTheme="minorHAnsi" w:hAnsiTheme="minorHAnsi"/>
                <w:szCs w:val="22"/>
              </w:rPr>
              <w:lastRenderedPageBreak/>
              <w:t>Overview</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French New Wave is a term associated with a group of French filmmakers and the films they directed from the late 1950s until the mid-60s. Its most representative directors were championed by the influential magazine Cahiers du </w:t>
            </w:r>
            <w:proofErr w:type="spellStart"/>
            <w:r w:rsidRPr="00143A73">
              <w:rPr>
                <w:rFonts w:asciiTheme="minorHAnsi" w:hAnsiTheme="minorHAnsi"/>
                <w:sz w:val="22"/>
                <w:szCs w:val="22"/>
              </w:rPr>
              <w:t>Cinéma</w:t>
            </w:r>
            <w:proofErr w:type="spellEnd"/>
            <w:r w:rsidRPr="00143A73">
              <w:rPr>
                <w:rFonts w:asciiTheme="minorHAnsi" w:hAnsiTheme="minorHAnsi"/>
                <w:sz w:val="22"/>
                <w:szCs w:val="22"/>
              </w:rPr>
              <w:t xml:space="preserve">, and include François Truffaut, Claude </w:t>
            </w:r>
            <w:proofErr w:type="spellStart"/>
            <w:r w:rsidRPr="00143A73">
              <w:rPr>
                <w:rFonts w:asciiTheme="minorHAnsi" w:hAnsiTheme="minorHAnsi"/>
                <w:sz w:val="22"/>
                <w:szCs w:val="22"/>
              </w:rPr>
              <w:t>Chabrol</w:t>
            </w:r>
            <w:proofErr w:type="spellEnd"/>
            <w:r w:rsidRPr="00143A73">
              <w:rPr>
                <w:rFonts w:asciiTheme="minorHAnsi" w:hAnsiTheme="minorHAnsi"/>
                <w:sz w:val="22"/>
                <w:szCs w:val="22"/>
              </w:rPr>
              <w:t xml:space="preserve">, Jacques </w:t>
            </w:r>
            <w:proofErr w:type="spellStart"/>
            <w:r w:rsidRPr="00143A73">
              <w:rPr>
                <w:rFonts w:asciiTheme="minorHAnsi" w:hAnsiTheme="minorHAnsi"/>
                <w:sz w:val="22"/>
                <w:szCs w:val="22"/>
              </w:rPr>
              <w:t>Rivette</w:t>
            </w:r>
            <w:proofErr w:type="spellEnd"/>
            <w:r w:rsidRPr="00143A73">
              <w:rPr>
                <w:rFonts w:asciiTheme="minorHAnsi" w:hAnsiTheme="minorHAnsi"/>
                <w:sz w:val="22"/>
                <w:szCs w:val="22"/>
              </w:rPr>
              <w:t xml:space="preserve">, Jean-Luc Godard, and Eric Rohmer. Since most of these directors were also prolific film critics, the New Wave is also notable for the important body of theoretical work it produced, particularly the auteur theory introduced by André </w:t>
            </w:r>
            <w:proofErr w:type="spellStart"/>
            <w:r w:rsidRPr="00143A73">
              <w:rPr>
                <w:rFonts w:asciiTheme="minorHAnsi" w:hAnsiTheme="minorHAnsi"/>
                <w:sz w:val="22"/>
                <w:szCs w:val="22"/>
              </w:rPr>
              <w:t>Bazin</w:t>
            </w:r>
            <w:proofErr w:type="spellEnd"/>
            <w:r w:rsidRPr="00143A73">
              <w:rPr>
                <w:rFonts w:asciiTheme="minorHAnsi" w:hAnsiTheme="minorHAnsi"/>
                <w:sz w:val="22"/>
                <w:szCs w:val="22"/>
              </w:rPr>
              <w:t xml:space="preserve">, one of the Cahiers’ founders. A secondary group of directors, the so-called Rive Gauche (Left Bank) Group, was associated largely with Cahiers’ arch rival, </w:t>
            </w:r>
            <w:proofErr w:type="spellStart"/>
            <w:r w:rsidRPr="00143A73">
              <w:rPr>
                <w:rFonts w:asciiTheme="minorHAnsi" w:hAnsiTheme="minorHAnsi"/>
                <w:sz w:val="22"/>
                <w:szCs w:val="22"/>
              </w:rPr>
              <w:t>Positif</w:t>
            </w:r>
            <w:proofErr w:type="spellEnd"/>
            <w:r w:rsidRPr="00143A73">
              <w:rPr>
                <w:rFonts w:asciiTheme="minorHAnsi" w:hAnsiTheme="minorHAnsi"/>
                <w:sz w:val="22"/>
                <w:szCs w:val="22"/>
              </w:rPr>
              <w:t xml:space="preserve">, and had a contentious relationship with the core New Wave group, although they were equally influential on the French cinema of the time and were often designated as New Wave themselves. Important Left Bank directors were Alain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 xml:space="preserve"> and Chris Marker.</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It is important to recognize that French New Wave does not designate a specific film school or even an organized movement (hence the sometimes disputed affiliations of some directors); rather, it is a label bestowed by the press and the critics to identify a new mode of radically innovative cinema production and direction that sought to separate itself (sometimes forcefully) from the older studio-bound practices of the so-called </w:t>
            </w:r>
            <w:proofErr w:type="spellStart"/>
            <w:r w:rsidRPr="00143A73">
              <w:rPr>
                <w:rFonts w:asciiTheme="minorHAnsi" w:hAnsiTheme="minorHAnsi"/>
                <w:sz w:val="22"/>
                <w:szCs w:val="22"/>
              </w:rPr>
              <w:t>cinéma</w:t>
            </w:r>
            <w:proofErr w:type="spellEnd"/>
            <w:r w:rsidRPr="00143A73">
              <w:rPr>
                <w:rFonts w:asciiTheme="minorHAnsi" w:hAnsiTheme="minorHAnsi"/>
                <w:sz w:val="22"/>
                <w:szCs w:val="22"/>
              </w:rPr>
              <w:t xml:space="preserve"> de </w:t>
            </w:r>
            <w:proofErr w:type="spellStart"/>
            <w:r w:rsidRPr="00143A73">
              <w:rPr>
                <w:rFonts w:asciiTheme="minorHAnsi" w:hAnsiTheme="minorHAnsi"/>
                <w:sz w:val="22"/>
                <w:szCs w:val="22"/>
              </w:rPr>
              <w:t>qualité</w:t>
            </w:r>
            <w:proofErr w:type="spellEnd"/>
            <w:r w:rsidRPr="00143A73">
              <w:rPr>
                <w:rFonts w:asciiTheme="minorHAnsi" w:hAnsiTheme="minorHAnsi"/>
                <w:sz w:val="22"/>
                <w:szCs w:val="22"/>
              </w:rPr>
              <w:t xml:space="preserve"> (quality cinema), characterized by an over-reliance on period dramas and literary adaptations. In contrast, New Wave films are experimental, playful and innovative, largely produced outside the studio system and for markedly lower budgets, favoring exterior shots and natural sound. Notable techniques include long takes and discontinuous editing. Thematically, they tend to focus on young characters whose exuberance hides existential dilemmas associated with modern life.</w:t>
            </w:r>
            <w:r w:rsidR="003A45F6" w:rsidRPr="00143A73">
              <w:rPr>
                <w:rFonts w:asciiTheme="minorHAnsi" w:hAnsiTheme="minorHAnsi"/>
                <w:sz w:val="22"/>
                <w:szCs w:val="22"/>
              </w:rPr>
              <w:t xml:space="preserve"> </w:t>
            </w:r>
            <w:r w:rsidRPr="00143A73">
              <w:rPr>
                <w:rFonts w:asciiTheme="minorHAnsi" w:hAnsiTheme="minorHAnsi"/>
                <w:sz w:val="22"/>
                <w:szCs w:val="22"/>
              </w:rPr>
              <w:t xml:space="preserve">Narratives frequently employ a mix of subjective and objective perspectives and sometimes break the fourth wall. The New Wave is also noted for its love of Hollywood genre films (like those of Alfred Hitchcock, Orson Welles and Nicholas Ray), a trait that is absent from most of the work of the Left Bank directors. </w:t>
            </w:r>
          </w:p>
          <w:p w:rsidR="008C604F" w:rsidRPr="00143A73" w:rsidRDefault="008C604F" w:rsidP="008C604F">
            <w:pPr>
              <w:pStyle w:val="Body"/>
              <w:jc w:val="both"/>
              <w:rPr>
                <w:rFonts w:asciiTheme="minorHAnsi" w:hAnsiTheme="minorHAnsi"/>
                <w:sz w:val="22"/>
                <w:szCs w:val="22"/>
              </w:rPr>
            </w:pPr>
          </w:p>
          <w:p w:rsidR="008C604F" w:rsidRPr="00143A73" w:rsidRDefault="008C604F" w:rsidP="002B05C9">
            <w:pPr>
              <w:pStyle w:val="Heading1"/>
              <w:spacing w:after="0"/>
              <w:rPr>
                <w:rFonts w:asciiTheme="minorHAnsi" w:hAnsiTheme="minorHAnsi"/>
                <w:szCs w:val="22"/>
              </w:rPr>
            </w:pPr>
            <w:r w:rsidRPr="00143A73">
              <w:rPr>
                <w:rFonts w:asciiTheme="minorHAnsi" w:hAnsiTheme="minorHAnsi"/>
                <w:szCs w:val="22"/>
              </w:rPr>
              <w:t xml:space="preserve">Naming the </w:t>
            </w:r>
            <w:proofErr w:type="gramStart"/>
            <w:r w:rsidRPr="00143A73">
              <w:rPr>
                <w:rFonts w:asciiTheme="minorHAnsi" w:hAnsiTheme="minorHAnsi"/>
                <w:szCs w:val="22"/>
              </w:rPr>
              <w:t>New Wave</w:t>
            </w:r>
            <w:proofErr w:type="gramEnd"/>
            <w:r w:rsidRPr="00143A73">
              <w:rPr>
                <w:rFonts w:asciiTheme="minorHAnsi" w:hAnsiTheme="minorHAnsi"/>
                <w:szCs w:val="22"/>
              </w:rPr>
              <w:t>: Critical Reception</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New Wave label has been somewhat controversial from the very beginning. Popularized by the weekly </w:t>
            </w:r>
            <w:proofErr w:type="spellStart"/>
            <w:r w:rsidRPr="00143A73">
              <w:rPr>
                <w:rFonts w:asciiTheme="minorHAnsi" w:hAnsiTheme="minorHAnsi"/>
                <w:sz w:val="22"/>
                <w:szCs w:val="22"/>
              </w:rPr>
              <w:t>L’Express</w:t>
            </w:r>
            <w:proofErr w:type="spellEnd"/>
            <w:r w:rsidRPr="00143A73">
              <w:rPr>
                <w:rFonts w:asciiTheme="minorHAnsi" w:hAnsiTheme="minorHAnsi"/>
                <w:sz w:val="22"/>
                <w:szCs w:val="22"/>
              </w:rPr>
              <w:t xml:space="preserve"> in the mid-50s as a way to refer to certain innovative and youthful tendencies in French culture, the designation did not sit well with the very directors to whom it was attached. They resented what they perceived as pigeonholing. Claude </w:t>
            </w:r>
            <w:proofErr w:type="spellStart"/>
            <w:r w:rsidRPr="00143A73">
              <w:rPr>
                <w:rFonts w:asciiTheme="minorHAnsi" w:hAnsiTheme="minorHAnsi"/>
                <w:sz w:val="22"/>
                <w:szCs w:val="22"/>
              </w:rPr>
              <w:t>Chabrol</w:t>
            </w:r>
            <w:proofErr w:type="spellEnd"/>
            <w:r w:rsidRPr="00143A73">
              <w:rPr>
                <w:rFonts w:asciiTheme="minorHAnsi" w:hAnsiTheme="minorHAnsi"/>
                <w:sz w:val="22"/>
                <w:szCs w:val="22"/>
              </w:rPr>
              <w:t xml:space="preserve">, whose Le Beau Serge </w:t>
            </w:r>
            <w:r w:rsidRPr="00143A73">
              <w:rPr>
                <w:rFonts w:asciiTheme="minorHAnsi" w:hAnsiTheme="minorHAnsi"/>
                <w:i/>
                <w:sz w:val="22"/>
                <w:szCs w:val="22"/>
              </w:rPr>
              <w:t>[Beautiful Serge</w:t>
            </w:r>
            <w:r w:rsidRPr="00143A73">
              <w:rPr>
                <w:rFonts w:asciiTheme="minorHAnsi" w:hAnsiTheme="minorHAnsi"/>
                <w:sz w:val="22"/>
                <w:szCs w:val="22"/>
              </w:rPr>
              <w:t xml:space="preserve">, 1958] is generally considered the first French New Wave film, goes so far as to deny the existence of a New Wave in the first place: </w:t>
            </w:r>
            <w:r w:rsidR="00937A7D" w:rsidRPr="00143A73">
              <w:rPr>
                <w:rFonts w:asciiTheme="minorHAnsi" w:hAnsiTheme="minorHAnsi"/>
                <w:sz w:val="22"/>
                <w:szCs w:val="22"/>
              </w:rPr>
              <w:t>‘</w:t>
            </w:r>
            <w:r w:rsidRPr="00143A73">
              <w:rPr>
                <w:rFonts w:asciiTheme="minorHAnsi" w:hAnsiTheme="minorHAnsi"/>
                <w:sz w:val="22"/>
                <w:szCs w:val="22"/>
              </w:rPr>
              <w:t>In 1958 and 1959, myself and the whole Cahiers team, once we started making films, were promoted like a brand of soap.</w:t>
            </w:r>
            <w:r w:rsidR="00937A7D" w:rsidRPr="00143A73">
              <w:rPr>
                <w:rFonts w:asciiTheme="minorHAnsi" w:hAnsiTheme="minorHAnsi"/>
                <w:sz w:val="22"/>
                <w:szCs w:val="22"/>
              </w:rPr>
              <w:t>’</w:t>
            </w:r>
            <w:r w:rsidRPr="00143A73">
              <w:rPr>
                <w:rFonts w:asciiTheme="minorHAnsi" w:hAnsiTheme="minorHAnsi"/>
                <w:sz w:val="22"/>
                <w:szCs w:val="22"/>
              </w:rPr>
              <w:t xml:space="preserve"> (</w:t>
            </w:r>
            <w:proofErr w:type="spellStart"/>
            <w:proofErr w:type="gramStart"/>
            <w:r w:rsidRPr="00143A73">
              <w:rPr>
                <w:rFonts w:asciiTheme="minorHAnsi" w:hAnsiTheme="minorHAnsi"/>
                <w:sz w:val="22"/>
                <w:szCs w:val="22"/>
              </w:rPr>
              <w:t>qtd</w:t>
            </w:r>
            <w:proofErr w:type="spellEnd"/>
            <w:proofErr w:type="gramEnd"/>
            <w:r w:rsidRPr="00143A73">
              <w:rPr>
                <w:rFonts w:asciiTheme="minorHAnsi" w:hAnsiTheme="minorHAnsi"/>
                <w:sz w:val="22"/>
                <w:szCs w:val="22"/>
              </w:rPr>
              <w:t xml:space="preserve"> in </w:t>
            </w:r>
            <w:proofErr w:type="spellStart"/>
            <w:r w:rsidRPr="00143A73">
              <w:rPr>
                <w:rFonts w:asciiTheme="minorHAnsi" w:hAnsiTheme="minorHAnsi"/>
                <w:sz w:val="22"/>
                <w:szCs w:val="22"/>
              </w:rPr>
              <w:t>Vincendeau</w:t>
            </w:r>
            <w:proofErr w:type="spellEnd"/>
            <w:r w:rsidRPr="00143A73">
              <w:rPr>
                <w:rFonts w:asciiTheme="minorHAnsi" w:hAnsiTheme="minorHAnsi"/>
                <w:sz w:val="22"/>
                <w:szCs w:val="22"/>
              </w:rPr>
              <w:t xml:space="preserve"> 10).</w:t>
            </w:r>
            <w:r w:rsidR="003A45F6" w:rsidRPr="00143A73">
              <w:rPr>
                <w:rFonts w:asciiTheme="minorHAnsi" w:hAnsiTheme="minorHAnsi"/>
                <w:sz w:val="22"/>
                <w:szCs w:val="22"/>
              </w:rPr>
              <w:t xml:space="preserve"> </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Regardless of labels, the directors of the New Wave were definitely moving in uncharted – if not entirely new – territory. </w:t>
            </w:r>
            <w:proofErr w:type="spellStart"/>
            <w:r w:rsidRPr="00143A73">
              <w:rPr>
                <w:rFonts w:asciiTheme="minorHAnsi" w:hAnsiTheme="minorHAnsi"/>
                <w:sz w:val="22"/>
                <w:szCs w:val="22"/>
              </w:rPr>
              <w:t>Neupert</w:t>
            </w:r>
            <w:proofErr w:type="spellEnd"/>
            <w:r w:rsidRPr="00143A73">
              <w:rPr>
                <w:rFonts w:asciiTheme="minorHAnsi" w:hAnsiTheme="minorHAnsi"/>
                <w:sz w:val="22"/>
                <w:szCs w:val="22"/>
              </w:rPr>
              <w:t xml:space="preserve"> (2002, 2007), alongside </w:t>
            </w:r>
            <w:proofErr w:type="spellStart"/>
            <w:r w:rsidRPr="00143A73">
              <w:rPr>
                <w:rFonts w:asciiTheme="minorHAnsi" w:hAnsiTheme="minorHAnsi"/>
                <w:sz w:val="22"/>
                <w:szCs w:val="22"/>
              </w:rPr>
              <w:t>Nowell</w:t>
            </w:r>
            <w:proofErr w:type="spellEnd"/>
            <w:r w:rsidRPr="00143A73">
              <w:rPr>
                <w:rFonts w:asciiTheme="minorHAnsi" w:hAnsiTheme="minorHAnsi"/>
                <w:sz w:val="22"/>
                <w:szCs w:val="22"/>
              </w:rPr>
              <w:t xml:space="preserve">-Smith (2007), contends that, while its products were certainly original, the French New Wave itself was simply the local manifestation of broader innovative trends emerging in several European post-war cinemas – most notably, Italian neorealism, widely acknowledged as an influence on the New Wave’s preference for location shots and observational realism. </w:t>
            </w:r>
            <w:proofErr w:type="spellStart"/>
            <w:r w:rsidRPr="00143A73">
              <w:rPr>
                <w:rFonts w:asciiTheme="minorHAnsi" w:hAnsiTheme="minorHAnsi"/>
                <w:sz w:val="22"/>
                <w:szCs w:val="22"/>
              </w:rPr>
              <w:t>Neupert</w:t>
            </w:r>
            <w:proofErr w:type="spellEnd"/>
            <w:r w:rsidRPr="00143A73">
              <w:rPr>
                <w:rFonts w:asciiTheme="minorHAnsi" w:hAnsiTheme="minorHAnsi"/>
                <w:sz w:val="22"/>
                <w:szCs w:val="22"/>
              </w:rPr>
              <w:t xml:space="preserve"> in particular is very careful to trace the origins of the New Wave through several larger cultural shifts happening in French culture. The experiments of nouveau roman novelists like Alain Robbe-Grillet and Marguerite </w:t>
            </w:r>
            <w:proofErr w:type="spellStart"/>
            <w:r w:rsidRPr="00143A73">
              <w:rPr>
                <w:rFonts w:asciiTheme="minorHAnsi" w:hAnsiTheme="minorHAnsi"/>
                <w:sz w:val="22"/>
                <w:szCs w:val="22"/>
              </w:rPr>
              <w:t>Duras</w:t>
            </w:r>
            <w:proofErr w:type="spellEnd"/>
            <w:r w:rsidRPr="00143A73">
              <w:rPr>
                <w:rFonts w:asciiTheme="minorHAnsi" w:hAnsiTheme="minorHAnsi"/>
                <w:sz w:val="22"/>
                <w:szCs w:val="22"/>
              </w:rPr>
              <w:t xml:space="preserve">, and nouveau </w:t>
            </w:r>
            <w:proofErr w:type="spellStart"/>
            <w:r w:rsidRPr="00143A73">
              <w:rPr>
                <w:rFonts w:asciiTheme="minorHAnsi" w:hAnsiTheme="minorHAnsi"/>
                <w:sz w:val="22"/>
                <w:szCs w:val="22"/>
              </w:rPr>
              <w:t>thèatre</w:t>
            </w:r>
            <w:proofErr w:type="spellEnd"/>
            <w:r w:rsidRPr="00143A73">
              <w:rPr>
                <w:rFonts w:asciiTheme="minorHAnsi" w:hAnsiTheme="minorHAnsi"/>
                <w:sz w:val="22"/>
                <w:szCs w:val="22"/>
              </w:rPr>
              <w:t xml:space="preserve"> dramatists like Beckett, Ionesco, and </w:t>
            </w:r>
            <w:proofErr w:type="spellStart"/>
            <w:r w:rsidRPr="00143A73">
              <w:rPr>
                <w:rFonts w:asciiTheme="minorHAnsi" w:hAnsiTheme="minorHAnsi"/>
                <w:sz w:val="22"/>
                <w:szCs w:val="22"/>
              </w:rPr>
              <w:t>Adamov</w:t>
            </w:r>
            <w:proofErr w:type="spellEnd"/>
            <w:r w:rsidRPr="00143A73">
              <w:rPr>
                <w:rFonts w:asciiTheme="minorHAnsi" w:hAnsiTheme="minorHAnsi"/>
                <w:sz w:val="22"/>
                <w:szCs w:val="22"/>
              </w:rPr>
              <w:t xml:space="preserve">, are reflected in the impersonal, often schematic narrative, occasional absurdism and flat characters of Godard’s À Bout de </w:t>
            </w:r>
            <w:proofErr w:type="spellStart"/>
            <w:r w:rsidRPr="00143A73">
              <w:rPr>
                <w:rFonts w:asciiTheme="minorHAnsi" w:hAnsiTheme="minorHAnsi"/>
                <w:sz w:val="22"/>
                <w:szCs w:val="22"/>
              </w:rPr>
              <w:t>souffle</w:t>
            </w:r>
            <w:proofErr w:type="spellEnd"/>
            <w:r w:rsidRPr="00143A73">
              <w:rPr>
                <w:rFonts w:asciiTheme="minorHAnsi" w:hAnsiTheme="minorHAnsi"/>
                <w:sz w:val="22"/>
                <w:szCs w:val="22"/>
              </w:rPr>
              <w:t xml:space="preserve"> [</w:t>
            </w:r>
            <w:r w:rsidRPr="00143A73">
              <w:rPr>
                <w:rFonts w:asciiTheme="minorHAnsi" w:hAnsiTheme="minorHAnsi"/>
                <w:i/>
                <w:sz w:val="22"/>
                <w:szCs w:val="22"/>
              </w:rPr>
              <w:t>Breathles</w:t>
            </w:r>
            <w:r w:rsidRPr="00143A73">
              <w:rPr>
                <w:rFonts w:asciiTheme="minorHAnsi" w:hAnsiTheme="minorHAnsi"/>
                <w:sz w:val="22"/>
                <w:szCs w:val="22"/>
              </w:rPr>
              <w:t xml:space="preserve">s, 1960] and </w:t>
            </w:r>
            <w:proofErr w:type="spellStart"/>
            <w:r w:rsidRPr="00143A73">
              <w:rPr>
                <w:rFonts w:asciiTheme="minorHAnsi" w:hAnsiTheme="minorHAnsi"/>
                <w:sz w:val="22"/>
                <w:szCs w:val="22"/>
              </w:rPr>
              <w:t>Bande</w:t>
            </w:r>
            <w:proofErr w:type="spellEnd"/>
            <w:r w:rsidRPr="00143A73">
              <w:rPr>
                <w:rFonts w:asciiTheme="minorHAnsi" w:hAnsiTheme="minorHAnsi"/>
                <w:sz w:val="22"/>
                <w:szCs w:val="22"/>
              </w:rPr>
              <w:t xml:space="preserve"> à Part [</w:t>
            </w:r>
            <w:r w:rsidRPr="00143A73">
              <w:rPr>
                <w:rFonts w:asciiTheme="minorHAnsi" w:hAnsiTheme="minorHAnsi"/>
                <w:i/>
                <w:sz w:val="22"/>
                <w:szCs w:val="22"/>
              </w:rPr>
              <w:t>Band of Outsiders</w:t>
            </w:r>
            <w:r w:rsidRPr="00143A73">
              <w:rPr>
                <w:rFonts w:asciiTheme="minorHAnsi" w:hAnsiTheme="minorHAnsi"/>
                <w:sz w:val="22"/>
                <w:szCs w:val="22"/>
              </w:rPr>
              <w:t xml:space="preserve">, 1964] or Truffaut’s </w:t>
            </w:r>
            <w:proofErr w:type="spellStart"/>
            <w:r w:rsidRPr="00143A73">
              <w:rPr>
                <w:rFonts w:asciiTheme="minorHAnsi" w:hAnsiTheme="minorHAnsi"/>
                <w:sz w:val="22"/>
                <w:szCs w:val="22"/>
              </w:rPr>
              <w:t>Tirez</w:t>
            </w:r>
            <w:proofErr w:type="spellEnd"/>
            <w:r w:rsidRPr="00143A73">
              <w:rPr>
                <w:rFonts w:asciiTheme="minorHAnsi" w:hAnsiTheme="minorHAnsi"/>
                <w:sz w:val="22"/>
                <w:szCs w:val="22"/>
              </w:rPr>
              <w:t xml:space="preserve"> sur le </w:t>
            </w:r>
            <w:proofErr w:type="spellStart"/>
            <w:r w:rsidRPr="00143A73">
              <w:rPr>
                <w:rFonts w:asciiTheme="minorHAnsi" w:hAnsiTheme="minorHAnsi"/>
                <w:sz w:val="22"/>
                <w:szCs w:val="22"/>
              </w:rPr>
              <w:t>pianiste</w:t>
            </w:r>
            <w:proofErr w:type="spellEnd"/>
            <w:r w:rsidRPr="00143A73">
              <w:rPr>
                <w:rFonts w:asciiTheme="minorHAnsi" w:hAnsiTheme="minorHAnsi"/>
                <w:sz w:val="22"/>
                <w:szCs w:val="22"/>
              </w:rPr>
              <w:t xml:space="preserve"> [</w:t>
            </w:r>
            <w:r w:rsidRPr="00143A73">
              <w:rPr>
                <w:rFonts w:asciiTheme="minorHAnsi" w:hAnsiTheme="minorHAnsi"/>
                <w:i/>
                <w:sz w:val="22"/>
                <w:szCs w:val="22"/>
              </w:rPr>
              <w:t>Shoot the Piano Player</w:t>
            </w:r>
            <w:r w:rsidRPr="00143A73">
              <w:rPr>
                <w:rFonts w:asciiTheme="minorHAnsi" w:hAnsiTheme="minorHAnsi"/>
                <w:sz w:val="22"/>
                <w:szCs w:val="22"/>
              </w:rPr>
              <w:t xml:space="preserve">, 1960]. Robbe-Grillet and </w:t>
            </w:r>
            <w:proofErr w:type="spellStart"/>
            <w:r w:rsidRPr="00143A73">
              <w:rPr>
                <w:rFonts w:asciiTheme="minorHAnsi" w:hAnsiTheme="minorHAnsi"/>
                <w:sz w:val="22"/>
                <w:szCs w:val="22"/>
              </w:rPr>
              <w:t>Duras</w:t>
            </w:r>
            <w:proofErr w:type="spellEnd"/>
            <w:r w:rsidRPr="00143A73">
              <w:rPr>
                <w:rFonts w:asciiTheme="minorHAnsi" w:hAnsiTheme="minorHAnsi"/>
                <w:sz w:val="22"/>
                <w:szCs w:val="22"/>
              </w:rPr>
              <w:t xml:space="preserve"> would later collaborate with Alain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on </w:t>
            </w:r>
            <w:proofErr w:type="spellStart"/>
            <w:r w:rsidRPr="00143A73">
              <w:rPr>
                <w:rFonts w:asciiTheme="minorHAnsi" w:hAnsiTheme="minorHAnsi"/>
                <w:sz w:val="22"/>
                <w:szCs w:val="22"/>
              </w:rPr>
              <w:t>L’anée</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dernière</w:t>
            </w:r>
            <w:proofErr w:type="spellEnd"/>
            <w:r w:rsidRPr="00143A73">
              <w:rPr>
                <w:rFonts w:asciiTheme="minorHAnsi" w:hAnsiTheme="minorHAnsi"/>
                <w:sz w:val="22"/>
                <w:szCs w:val="22"/>
              </w:rPr>
              <w:t xml:space="preserve"> à Marienbad [</w:t>
            </w:r>
            <w:r w:rsidRPr="00143A73">
              <w:rPr>
                <w:rFonts w:asciiTheme="minorHAnsi" w:hAnsiTheme="minorHAnsi"/>
                <w:i/>
                <w:sz w:val="22"/>
                <w:szCs w:val="22"/>
              </w:rPr>
              <w:t>Last Year at Marienbad</w:t>
            </w:r>
            <w:r w:rsidRPr="00143A73">
              <w:rPr>
                <w:rFonts w:asciiTheme="minorHAnsi" w:hAnsiTheme="minorHAnsi"/>
                <w:sz w:val="22"/>
                <w:szCs w:val="22"/>
              </w:rPr>
              <w:t xml:space="preserve">, 1961] and Hiroshima mon amour (1959) respectively. Claude Lévi-Strauss and Roland Barthes’ championing of structuralism is especially relevant, </w:t>
            </w:r>
            <w:proofErr w:type="spellStart"/>
            <w:r w:rsidRPr="00143A73">
              <w:rPr>
                <w:rFonts w:asciiTheme="minorHAnsi" w:hAnsiTheme="minorHAnsi"/>
                <w:sz w:val="22"/>
                <w:szCs w:val="22"/>
              </w:rPr>
              <w:t>Neupert</w:t>
            </w:r>
            <w:proofErr w:type="spellEnd"/>
            <w:r w:rsidRPr="00143A73">
              <w:rPr>
                <w:rFonts w:asciiTheme="minorHAnsi" w:hAnsiTheme="minorHAnsi"/>
                <w:sz w:val="22"/>
                <w:szCs w:val="22"/>
              </w:rPr>
              <w:t xml:space="preserve"> observes, as its analysis of culture as a complex system of signs aligns almost perfectly with the New Wave’s </w:t>
            </w:r>
            <w:r w:rsidRPr="00143A73">
              <w:rPr>
                <w:rFonts w:asciiTheme="minorHAnsi" w:hAnsiTheme="minorHAnsi"/>
                <w:sz w:val="22"/>
                <w:szCs w:val="22"/>
              </w:rPr>
              <w:lastRenderedPageBreak/>
              <w:t xml:space="preserve">tendency to draw attention to the mechanisms of cinema, exposing its articulations and artificial nature via sudden shifts in perspective, freeze frames, or breaking the fourth wall. In addition, Barthes’ 1957 collection of essays Mythologies approached elements of popular culture like wrestling, film, or advertising with the theoretical instruments and scholarly application usually reserved for high culture – a method which Cahiers du </w:t>
            </w:r>
            <w:proofErr w:type="spellStart"/>
            <w:r w:rsidRPr="00143A73">
              <w:rPr>
                <w:rFonts w:asciiTheme="minorHAnsi" w:hAnsiTheme="minorHAnsi"/>
                <w:sz w:val="22"/>
                <w:szCs w:val="22"/>
              </w:rPr>
              <w:t>cinéma</w:t>
            </w:r>
            <w:proofErr w:type="spellEnd"/>
            <w:r w:rsidRPr="00143A73">
              <w:rPr>
                <w:rFonts w:asciiTheme="minorHAnsi" w:hAnsiTheme="minorHAnsi"/>
                <w:sz w:val="22"/>
                <w:szCs w:val="22"/>
              </w:rPr>
              <w:t xml:space="preserve"> was simultaneously applying to Hollywood genre fare.</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New Wave’s reputation as an organized movement kept growing long after the trend itself had ceased. By 1976 James Monaco’s The New Wave: Truffaut, Godard, </w:t>
            </w:r>
            <w:proofErr w:type="spellStart"/>
            <w:r w:rsidRPr="00143A73">
              <w:rPr>
                <w:rFonts w:asciiTheme="minorHAnsi" w:hAnsiTheme="minorHAnsi"/>
                <w:sz w:val="22"/>
                <w:szCs w:val="22"/>
              </w:rPr>
              <w:t>Chabrol</w:t>
            </w:r>
            <w:proofErr w:type="spellEnd"/>
            <w:r w:rsidRPr="00143A73">
              <w:rPr>
                <w:rFonts w:asciiTheme="minorHAnsi" w:hAnsiTheme="minorHAnsi"/>
                <w:sz w:val="22"/>
                <w:szCs w:val="22"/>
              </w:rPr>
              <w:t xml:space="preserve">, Rohmer, </w:t>
            </w:r>
            <w:proofErr w:type="spellStart"/>
            <w:r w:rsidRPr="00143A73">
              <w:rPr>
                <w:rFonts w:asciiTheme="minorHAnsi" w:hAnsiTheme="minorHAnsi"/>
                <w:sz w:val="22"/>
                <w:szCs w:val="22"/>
              </w:rPr>
              <w:t>Rivette</w:t>
            </w:r>
            <w:proofErr w:type="spellEnd"/>
            <w:r w:rsidRPr="00143A73">
              <w:rPr>
                <w:rFonts w:asciiTheme="minorHAnsi" w:hAnsiTheme="minorHAnsi"/>
                <w:sz w:val="22"/>
                <w:szCs w:val="22"/>
              </w:rPr>
              <w:t xml:space="preserve"> was praising the New Wave for the intellectual nature of its films. Other notable studies, like those by Antoine de </w:t>
            </w:r>
            <w:proofErr w:type="spellStart"/>
            <w:r w:rsidRPr="00143A73">
              <w:rPr>
                <w:rFonts w:asciiTheme="minorHAnsi" w:hAnsiTheme="minorHAnsi"/>
                <w:sz w:val="22"/>
                <w:szCs w:val="22"/>
              </w:rPr>
              <w:t>Baecque</w:t>
            </w:r>
            <w:proofErr w:type="spellEnd"/>
            <w:r w:rsidRPr="00143A73">
              <w:rPr>
                <w:rFonts w:asciiTheme="minorHAnsi" w:hAnsiTheme="minorHAnsi"/>
                <w:sz w:val="22"/>
                <w:szCs w:val="22"/>
              </w:rPr>
              <w:t xml:space="preserve"> (1998) and Serge </w:t>
            </w:r>
            <w:proofErr w:type="spellStart"/>
            <w:r w:rsidRPr="00143A73">
              <w:rPr>
                <w:rFonts w:asciiTheme="minorHAnsi" w:hAnsiTheme="minorHAnsi"/>
                <w:sz w:val="22"/>
                <w:szCs w:val="22"/>
              </w:rPr>
              <w:t>Daney</w:t>
            </w:r>
            <w:proofErr w:type="spellEnd"/>
            <w:r w:rsidRPr="00143A73">
              <w:rPr>
                <w:rFonts w:asciiTheme="minorHAnsi" w:hAnsiTheme="minorHAnsi"/>
                <w:sz w:val="22"/>
                <w:szCs w:val="22"/>
              </w:rPr>
              <w:t xml:space="preserve"> (1998), similarly stress the complexity and importance of the New Wave corpus though, as </w:t>
            </w:r>
            <w:proofErr w:type="spellStart"/>
            <w:r w:rsidRPr="00143A73">
              <w:rPr>
                <w:rFonts w:asciiTheme="minorHAnsi" w:hAnsiTheme="minorHAnsi"/>
                <w:sz w:val="22"/>
                <w:szCs w:val="22"/>
              </w:rPr>
              <w:t>Vincendeau</w:t>
            </w:r>
            <w:proofErr w:type="spellEnd"/>
            <w:r w:rsidRPr="00143A73">
              <w:rPr>
                <w:rFonts w:asciiTheme="minorHAnsi" w:hAnsiTheme="minorHAnsi"/>
                <w:sz w:val="22"/>
                <w:szCs w:val="22"/>
              </w:rPr>
              <w:t xml:space="preserve"> (2009) notes, the hierarchies established by the Cahiers’ </w:t>
            </w:r>
            <w:r w:rsidRPr="00143A73">
              <w:rPr>
                <w:rFonts w:asciiTheme="minorHAnsi" w:hAnsiTheme="minorHAnsi"/>
                <w:i/>
                <w:sz w:val="22"/>
                <w:szCs w:val="22"/>
              </w:rPr>
              <w:t>auteur</w:t>
            </w:r>
            <w:r w:rsidRPr="00143A73">
              <w:rPr>
                <w:rFonts w:asciiTheme="minorHAnsi" w:hAnsiTheme="minorHAnsi"/>
                <w:sz w:val="22"/>
                <w:szCs w:val="22"/>
              </w:rPr>
              <w:t xml:space="preserve"> politics [</w:t>
            </w:r>
            <w:proofErr w:type="spellStart"/>
            <w:r w:rsidRPr="00143A73">
              <w:rPr>
                <w:rFonts w:asciiTheme="minorHAnsi" w:hAnsiTheme="minorHAnsi"/>
                <w:sz w:val="22"/>
                <w:szCs w:val="22"/>
              </w:rPr>
              <w:t>politique</w:t>
            </w:r>
            <w:proofErr w:type="spellEnd"/>
            <w:r w:rsidRPr="00143A73">
              <w:rPr>
                <w:rFonts w:asciiTheme="minorHAnsi" w:hAnsiTheme="minorHAnsi"/>
                <w:sz w:val="22"/>
                <w:szCs w:val="22"/>
              </w:rPr>
              <w:t xml:space="preserve"> des auteurs] remain largely unchallenged.</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That is not to say that the praise has been universal or unconditional. As early as the 1950s, the critics associated with </w:t>
            </w:r>
            <w:proofErr w:type="spellStart"/>
            <w:r w:rsidRPr="00143A73">
              <w:rPr>
                <w:rFonts w:asciiTheme="minorHAnsi" w:hAnsiTheme="minorHAnsi"/>
                <w:sz w:val="22"/>
                <w:szCs w:val="22"/>
              </w:rPr>
              <w:t>Positif</w:t>
            </w:r>
            <w:proofErr w:type="spellEnd"/>
            <w:r w:rsidRPr="00143A73">
              <w:rPr>
                <w:rFonts w:asciiTheme="minorHAnsi" w:hAnsiTheme="minorHAnsi"/>
                <w:sz w:val="22"/>
                <w:szCs w:val="22"/>
              </w:rPr>
              <w:t xml:space="preserve"> (Raymond </w:t>
            </w:r>
            <w:proofErr w:type="spellStart"/>
            <w:r w:rsidRPr="00143A73">
              <w:rPr>
                <w:rFonts w:asciiTheme="minorHAnsi" w:hAnsiTheme="minorHAnsi"/>
                <w:sz w:val="22"/>
                <w:szCs w:val="22"/>
              </w:rPr>
              <w:t>Borde</w:t>
            </w:r>
            <w:proofErr w:type="spellEnd"/>
            <w:r w:rsidRPr="00143A73">
              <w:rPr>
                <w:rFonts w:asciiTheme="minorHAnsi" w:hAnsiTheme="minorHAnsi"/>
                <w:sz w:val="22"/>
                <w:szCs w:val="22"/>
              </w:rPr>
              <w:t xml:space="preserve"> and Gérard </w:t>
            </w:r>
            <w:proofErr w:type="spellStart"/>
            <w:r w:rsidRPr="00143A73">
              <w:rPr>
                <w:rFonts w:asciiTheme="minorHAnsi" w:hAnsiTheme="minorHAnsi"/>
                <w:sz w:val="22"/>
                <w:szCs w:val="22"/>
              </w:rPr>
              <w:t>Gozlan</w:t>
            </w:r>
            <w:proofErr w:type="spellEnd"/>
            <w:r w:rsidRPr="00143A73">
              <w:rPr>
                <w:rFonts w:asciiTheme="minorHAnsi" w:hAnsiTheme="minorHAnsi"/>
                <w:sz w:val="22"/>
                <w:szCs w:val="22"/>
              </w:rPr>
              <w:t xml:space="preserve"> among others) were challenging Cahiers’ (and by extension, the New Wave directors’) quasi-</w:t>
            </w:r>
            <w:proofErr w:type="spellStart"/>
            <w:r w:rsidRPr="00143A73">
              <w:rPr>
                <w:rFonts w:asciiTheme="minorHAnsi" w:hAnsiTheme="minorHAnsi"/>
                <w:sz w:val="22"/>
                <w:szCs w:val="22"/>
              </w:rPr>
              <w:t>fetishization</w:t>
            </w:r>
            <w:proofErr w:type="spellEnd"/>
            <w:r w:rsidRPr="00143A73">
              <w:rPr>
                <w:rFonts w:asciiTheme="minorHAnsi" w:hAnsiTheme="minorHAnsi"/>
                <w:sz w:val="22"/>
                <w:szCs w:val="22"/>
              </w:rPr>
              <w:t xml:space="preserve"> of the auteur, the muddled terminology of their theoretical work, and the films’ perceived shallowness and lack of political engagement. More recently there have been attempts to rethink the New Wave canon (see </w:t>
            </w:r>
            <w:proofErr w:type="spellStart"/>
            <w:r w:rsidRPr="00143A73">
              <w:rPr>
                <w:rFonts w:asciiTheme="minorHAnsi" w:hAnsiTheme="minorHAnsi"/>
                <w:sz w:val="22"/>
                <w:szCs w:val="22"/>
              </w:rPr>
              <w:t>Flitterman</w:t>
            </w:r>
            <w:proofErr w:type="spellEnd"/>
            <w:r w:rsidRPr="00143A73">
              <w:rPr>
                <w:rFonts w:asciiTheme="minorHAnsi" w:hAnsiTheme="minorHAnsi"/>
                <w:sz w:val="22"/>
                <w:szCs w:val="22"/>
              </w:rPr>
              <w:t xml:space="preserve">-Lewis 1990) along gender lines by focusing on </w:t>
            </w: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 a formative yet oddly marginalized figure.</w:t>
            </w:r>
          </w:p>
          <w:p w:rsidR="008C604F" w:rsidRPr="00143A73" w:rsidRDefault="008C604F" w:rsidP="008C604F">
            <w:pPr>
              <w:pStyle w:val="Body"/>
              <w:jc w:val="both"/>
              <w:rPr>
                <w:rFonts w:asciiTheme="minorHAnsi" w:hAnsiTheme="minorHAnsi"/>
                <w:sz w:val="22"/>
                <w:szCs w:val="22"/>
              </w:rPr>
            </w:pPr>
          </w:p>
          <w:p w:rsidR="008C604F" w:rsidRPr="00143A73" w:rsidRDefault="008C604F" w:rsidP="003A45F6">
            <w:pPr>
              <w:pStyle w:val="Heading1"/>
              <w:spacing w:after="0"/>
              <w:rPr>
                <w:rFonts w:asciiTheme="minorHAnsi" w:hAnsiTheme="minorHAnsi"/>
                <w:szCs w:val="22"/>
              </w:rPr>
            </w:pPr>
            <w:r w:rsidRPr="00143A73">
              <w:rPr>
                <w:rFonts w:asciiTheme="minorHAnsi" w:hAnsiTheme="minorHAnsi"/>
                <w:szCs w:val="22"/>
              </w:rPr>
              <w:t>Foundations</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seeds of New Wave cinema were planted soon after World War II in the animated conversations taking place in the </w:t>
            </w:r>
            <w:proofErr w:type="spellStart"/>
            <w:r w:rsidRPr="00143A73">
              <w:rPr>
                <w:rFonts w:asciiTheme="minorHAnsi" w:hAnsiTheme="minorHAnsi"/>
                <w:sz w:val="22"/>
                <w:szCs w:val="22"/>
              </w:rPr>
              <w:t>ciné</w:t>
            </w:r>
            <w:proofErr w:type="spellEnd"/>
            <w:r w:rsidRPr="00143A73">
              <w:rPr>
                <w:rFonts w:asciiTheme="minorHAnsi" w:hAnsiTheme="minorHAnsi"/>
                <w:sz w:val="22"/>
                <w:szCs w:val="22"/>
              </w:rPr>
              <w:t xml:space="preserve">-clubs that were popping up all over France. Most notable were </w:t>
            </w:r>
            <w:proofErr w:type="spellStart"/>
            <w:r w:rsidRPr="00143A73">
              <w:rPr>
                <w:rFonts w:asciiTheme="minorHAnsi" w:hAnsiTheme="minorHAnsi"/>
                <w:sz w:val="22"/>
                <w:szCs w:val="22"/>
              </w:rPr>
              <w:t>Objectif</w:t>
            </w:r>
            <w:proofErr w:type="spellEnd"/>
            <w:r w:rsidRPr="00143A73">
              <w:rPr>
                <w:rFonts w:asciiTheme="minorHAnsi" w:hAnsiTheme="minorHAnsi"/>
                <w:sz w:val="22"/>
                <w:szCs w:val="22"/>
              </w:rPr>
              <w:t xml:space="preserve"> 49 (organized by Alexandre </w:t>
            </w:r>
            <w:proofErr w:type="spellStart"/>
            <w:r w:rsidRPr="00143A73">
              <w:rPr>
                <w:rFonts w:asciiTheme="minorHAnsi" w:hAnsiTheme="minorHAnsi"/>
                <w:sz w:val="22"/>
                <w:szCs w:val="22"/>
              </w:rPr>
              <w:t>Astruc</w:t>
            </w:r>
            <w:proofErr w:type="spellEnd"/>
            <w:r w:rsidRPr="00143A73">
              <w:rPr>
                <w:rFonts w:asciiTheme="minorHAnsi" w:hAnsiTheme="minorHAnsi"/>
                <w:sz w:val="22"/>
                <w:szCs w:val="22"/>
              </w:rPr>
              <w:t xml:space="preserve">, André </w:t>
            </w:r>
            <w:proofErr w:type="spellStart"/>
            <w:r w:rsidRPr="00143A73">
              <w:rPr>
                <w:rFonts w:asciiTheme="minorHAnsi" w:hAnsiTheme="minorHAnsi"/>
                <w:sz w:val="22"/>
                <w:szCs w:val="22"/>
              </w:rPr>
              <w:t>Bazin</w:t>
            </w:r>
            <w:proofErr w:type="spellEnd"/>
            <w:r w:rsidRPr="00143A73">
              <w:rPr>
                <w:rFonts w:asciiTheme="minorHAnsi" w:hAnsiTheme="minorHAnsi"/>
                <w:sz w:val="22"/>
                <w:szCs w:val="22"/>
              </w:rPr>
              <w:t xml:space="preserve">, Jean Cocteau and Robert </w:t>
            </w:r>
            <w:proofErr w:type="spellStart"/>
            <w:r w:rsidRPr="00143A73">
              <w:rPr>
                <w:rFonts w:asciiTheme="minorHAnsi" w:hAnsiTheme="minorHAnsi"/>
                <w:sz w:val="22"/>
                <w:szCs w:val="22"/>
              </w:rPr>
              <w:t>Bresson</w:t>
            </w:r>
            <w:proofErr w:type="spellEnd"/>
            <w:r w:rsidRPr="00143A73">
              <w:rPr>
                <w:rFonts w:asciiTheme="minorHAnsi" w:hAnsiTheme="minorHAnsi"/>
                <w:sz w:val="22"/>
                <w:szCs w:val="22"/>
              </w:rPr>
              <w:t xml:space="preserve">) and Eric Rohmer’s </w:t>
            </w:r>
            <w:proofErr w:type="spellStart"/>
            <w:r w:rsidRPr="00143A73">
              <w:rPr>
                <w:rFonts w:asciiTheme="minorHAnsi" w:hAnsiTheme="minorHAnsi"/>
                <w:sz w:val="22"/>
                <w:szCs w:val="22"/>
              </w:rPr>
              <w:t>Cinéclub</w:t>
            </w:r>
            <w:proofErr w:type="spellEnd"/>
            <w:r w:rsidRPr="00143A73">
              <w:rPr>
                <w:rFonts w:asciiTheme="minorHAnsi" w:hAnsiTheme="minorHAnsi"/>
                <w:sz w:val="22"/>
                <w:szCs w:val="22"/>
              </w:rPr>
              <w:t xml:space="preserve"> du Quartier Latin. The eclectic, sprawling collection of Henri </w:t>
            </w:r>
            <w:proofErr w:type="spellStart"/>
            <w:r w:rsidRPr="00143A73">
              <w:rPr>
                <w:rFonts w:asciiTheme="minorHAnsi" w:hAnsiTheme="minorHAnsi"/>
                <w:sz w:val="22"/>
                <w:szCs w:val="22"/>
              </w:rPr>
              <w:t>Langlois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Cinémathèque</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Française</w:t>
            </w:r>
            <w:proofErr w:type="spellEnd"/>
            <w:r w:rsidRPr="00143A73">
              <w:rPr>
                <w:rFonts w:asciiTheme="minorHAnsi" w:hAnsiTheme="minorHAnsi"/>
                <w:sz w:val="22"/>
                <w:szCs w:val="22"/>
              </w:rPr>
              <w:t xml:space="preserve"> helped cement the </w:t>
            </w:r>
            <w:proofErr w:type="spellStart"/>
            <w:r w:rsidRPr="00143A73">
              <w:rPr>
                <w:rFonts w:asciiTheme="minorHAnsi" w:hAnsiTheme="minorHAnsi"/>
                <w:sz w:val="22"/>
                <w:szCs w:val="22"/>
              </w:rPr>
              <w:t>cinephilia</w:t>
            </w:r>
            <w:proofErr w:type="spellEnd"/>
            <w:r w:rsidRPr="00143A73">
              <w:rPr>
                <w:rFonts w:asciiTheme="minorHAnsi" w:hAnsiTheme="minorHAnsi"/>
                <w:sz w:val="22"/>
                <w:szCs w:val="22"/>
              </w:rPr>
              <w:t xml:space="preserve"> of the New Wave generation of directors and critics.</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theoretical foundations of the French New Wave grew out of this sophisticated film culture and can be located in three seminal essays published between 1948 and 1958. In </w:t>
            </w:r>
            <w:r w:rsidR="00937A7D" w:rsidRPr="00143A73">
              <w:rPr>
                <w:rFonts w:asciiTheme="minorHAnsi" w:hAnsiTheme="minorHAnsi"/>
                <w:sz w:val="22"/>
                <w:szCs w:val="22"/>
              </w:rPr>
              <w:t>‘</w:t>
            </w:r>
            <w:r w:rsidRPr="00143A73">
              <w:rPr>
                <w:rFonts w:asciiTheme="minorHAnsi" w:hAnsiTheme="minorHAnsi"/>
                <w:sz w:val="22"/>
                <w:szCs w:val="22"/>
              </w:rPr>
              <w:t xml:space="preserve">The Birth of a New Avant-Garde: La </w:t>
            </w:r>
            <w:proofErr w:type="spellStart"/>
            <w:r w:rsidRPr="00143A73">
              <w:rPr>
                <w:rFonts w:asciiTheme="minorHAnsi" w:hAnsiTheme="minorHAnsi"/>
                <w:sz w:val="22"/>
                <w:szCs w:val="22"/>
              </w:rPr>
              <w:t>Caméra-Stylo</w:t>
            </w:r>
            <w:proofErr w:type="spellEnd"/>
            <w:r w:rsidR="00937A7D" w:rsidRPr="00143A73">
              <w:rPr>
                <w:rFonts w:asciiTheme="minorHAnsi" w:hAnsiTheme="minorHAnsi"/>
                <w:sz w:val="22"/>
                <w:szCs w:val="22"/>
              </w:rPr>
              <w:t>’</w:t>
            </w:r>
            <w:r w:rsidRPr="00143A73">
              <w:rPr>
                <w:rFonts w:asciiTheme="minorHAnsi" w:hAnsiTheme="minorHAnsi"/>
                <w:sz w:val="22"/>
                <w:szCs w:val="22"/>
              </w:rPr>
              <w:t xml:space="preserve"> (1948) Alexandre </w:t>
            </w:r>
            <w:proofErr w:type="spellStart"/>
            <w:r w:rsidRPr="00143A73">
              <w:rPr>
                <w:rFonts w:asciiTheme="minorHAnsi" w:hAnsiTheme="minorHAnsi"/>
                <w:sz w:val="22"/>
                <w:szCs w:val="22"/>
              </w:rPr>
              <w:t>Astruc</w:t>
            </w:r>
            <w:proofErr w:type="spellEnd"/>
            <w:r w:rsidRPr="00143A73">
              <w:rPr>
                <w:rFonts w:asciiTheme="minorHAnsi" w:hAnsiTheme="minorHAnsi"/>
                <w:sz w:val="22"/>
                <w:szCs w:val="22"/>
              </w:rPr>
              <w:t xml:space="preserve"> refuses the modernist avant-garde’s focus on </w:t>
            </w:r>
            <w:proofErr w:type="spellStart"/>
            <w:r w:rsidRPr="00143A73">
              <w:rPr>
                <w:rFonts w:asciiTheme="minorHAnsi" w:hAnsiTheme="minorHAnsi"/>
                <w:sz w:val="22"/>
                <w:szCs w:val="22"/>
              </w:rPr>
              <w:t>visuality</w:t>
            </w:r>
            <w:proofErr w:type="spellEnd"/>
            <w:r w:rsidRPr="00143A73">
              <w:rPr>
                <w:rFonts w:asciiTheme="minorHAnsi" w:hAnsiTheme="minorHAnsi"/>
                <w:sz w:val="22"/>
                <w:szCs w:val="22"/>
              </w:rPr>
              <w:t xml:space="preserve"> as the sole property of film and seeks to broaden cinema into a dynamic language which could put it on equal footing with literature. François Truffaut’s rebellious, even arrogant </w:t>
            </w:r>
            <w:r w:rsidR="00937A7D" w:rsidRPr="00143A73">
              <w:rPr>
                <w:rFonts w:asciiTheme="minorHAnsi" w:hAnsiTheme="minorHAnsi"/>
                <w:sz w:val="22"/>
                <w:szCs w:val="22"/>
              </w:rPr>
              <w:t>‘</w:t>
            </w:r>
            <w:r w:rsidRPr="00143A73">
              <w:rPr>
                <w:rFonts w:asciiTheme="minorHAnsi" w:hAnsiTheme="minorHAnsi"/>
                <w:sz w:val="22"/>
                <w:szCs w:val="22"/>
              </w:rPr>
              <w:t>A Certain Tendency in French Cinema</w:t>
            </w:r>
            <w:r w:rsidR="00937A7D" w:rsidRPr="00143A73">
              <w:rPr>
                <w:rFonts w:asciiTheme="minorHAnsi" w:hAnsiTheme="minorHAnsi"/>
                <w:sz w:val="22"/>
                <w:szCs w:val="22"/>
              </w:rPr>
              <w:t>’</w:t>
            </w:r>
            <w:r w:rsidRPr="00143A73">
              <w:rPr>
                <w:rFonts w:asciiTheme="minorHAnsi" w:hAnsiTheme="minorHAnsi"/>
                <w:sz w:val="22"/>
                <w:szCs w:val="22"/>
              </w:rPr>
              <w:t xml:space="preserve"> (1954) rails against the so called </w:t>
            </w:r>
            <w:r w:rsidR="00937A7D" w:rsidRPr="00143A73">
              <w:rPr>
                <w:rFonts w:asciiTheme="minorHAnsi" w:hAnsiTheme="minorHAnsi"/>
                <w:sz w:val="22"/>
                <w:szCs w:val="22"/>
              </w:rPr>
              <w:t>‘</w:t>
            </w:r>
            <w:r w:rsidRPr="00143A73">
              <w:rPr>
                <w:rFonts w:asciiTheme="minorHAnsi" w:hAnsiTheme="minorHAnsi"/>
                <w:sz w:val="22"/>
                <w:szCs w:val="22"/>
              </w:rPr>
              <w:t>quality cinema</w:t>
            </w:r>
            <w:r w:rsidR="00937A7D" w:rsidRPr="00143A73">
              <w:rPr>
                <w:rFonts w:asciiTheme="minorHAnsi" w:hAnsiTheme="minorHAnsi"/>
                <w:sz w:val="22"/>
                <w:szCs w:val="22"/>
              </w:rPr>
              <w:t>’</w:t>
            </w:r>
            <w:r w:rsidRPr="00143A73">
              <w:rPr>
                <w:rFonts w:asciiTheme="minorHAnsi" w:hAnsiTheme="minorHAnsi"/>
                <w:sz w:val="22"/>
                <w:szCs w:val="22"/>
              </w:rPr>
              <w:t xml:space="preserve"> of the French studios of the 40s and 50s. The writers of such films (mostly adaptations of literary works) started from the premise that cinema is inferior to literature and therefore simplified narrative and character development into mediocre, boring products. The alternative to this </w:t>
            </w:r>
            <w:r w:rsidR="00937A7D" w:rsidRPr="00143A73">
              <w:rPr>
                <w:rFonts w:asciiTheme="minorHAnsi" w:hAnsiTheme="minorHAnsi"/>
                <w:sz w:val="22"/>
                <w:szCs w:val="22"/>
              </w:rPr>
              <w:t>‘</w:t>
            </w:r>
            <w:r w:rsidRPr="00143A73">
              <w:rPr>
                <w:rFonts w:asciiTheme="minorHAnsi" w:hAnsiTheme="minorHAnsi"/>
                <w:sz w:val="22"/>
                <w:szCs w:val="22"/>
              </w:rPr>
              <w:t>scriptwriters’ cinema,</w:t>
            </w:r>
            <w:r w:rsidR="00937A7D" w:rsidRPr="00143A73">
              <w:rPr>
                <w:rFonts w:asciiTheme="minorHAnsi" w:hAnsiTheme="minorHAnsi"/>
                <w:sz w:val="22"/>
                <w:szCs w:val="22"/>
              </w:rPr>
              <w:t>’</w:t>
            </w:r>
            <w:r w:rsidRPr="00143A73">
              <w:rPr>
                <w:rFonts w:asciiTheme="minorHAnsi" w:hAnsiTheme="minorHAnsi"/>
                <w:sz w:val="22"/>
                <w:szCs w:val="22"/>
              </w:rPr>
              <w:t xml:space="preserve"> Truffaut argues is the </w:t>
            </w:r>
            <w:r w:rsidR="00937A7D" w:rsidRPr="00143A73">
              <w:rPr>
                <w:rFonts w:asciiTheme="minorHAnsi" w:hAnsiTheme="minorHAnsi"/>
                <w:sz w:val="22"/>
                <w:szCs w:val="22"/>
              </w:rPr>
              <w:t>‘</w:t>
            </w:r>
            <w:r w:rsidRPr="00143A73">
              <w:rPr>
                <w:rFonts w:asciiTheme="minorHAnsi" w:hAnsiTheme="minorHAnsi"/>
                <w:sz w:val="22"/>
                <w:szCs w:val="22"/>
              </w:rPr>
              <w:t>auteur cinema</w:t>
            </w:r>
            <w:r w:rsidR="00937A7D" w:rsidRPr="00143A73">
              <w:rPr>
                <w:rFonts w:asciiTheme="minorHAnsi" w:hAnsiTheme="minorHAnsi"/>
                <w:sz w:val="22"/>
                <w:szCs w:val="22"/>
              </w:rPr>
              <w:t>’</w:t>
            </w:r>
            <w:r w:rsidRPr="00143A73">
              <w:rPr>
                <w:rFonts w:asciiTheme="minorHAnsi" w:hAnsiTheme="minorHAnsi"/>
                <w:sz w:val="22"/>
                <w:szCs w:val="22"/>
              </w:rPr>
              <w:t xml:space="preserve"> of Henri-Georges Clouzot and Robert </w:t>
            </w:r>
            <w:proofErr w:type="spellStart"/>
            <w:r w:rsidRPr="00143A73">
              <w:rPr>
                <w:rFonts w:asciiTheme="minorHAnsi" w:hAnsiTheme="minorHAnsi"/>
                <w:sz w:val="22"/>
                <w:szCs w:val="22"/>
              </w:rPr>
              <w:t>Bresson</w:t>
            </w:r>
            <w:proofErr w:type="spellEnd"/>
            <w:r w:rsidRPr="00143A73">
              <w:rPr>
                <w:rFonts w:asciiTheme="minorHAnsi" w:hAnsiTheme="minorHAnsi"/>
                <w:sz w:val="22"/>
                <w:szCs w:val="22"/>
              </w:rPr>
              <w:t xml:space="preserve">, where the director is involved in almost all the creative decisions, beginning with the script. Finally, </w:t>
            </w:r>
            <w:proofErr w:type="spellStart"/>
            <w:r w:rsidRPr="00143A73">
              <w:rPr>
                <w:rFonts w:asciiTheme="minorHAnsi" w:hAnsiTheme="minorHAnsi"/>
                <w:sz w:val="22"/>
                <w:szCs w:val="22"/>
              </w:rPr>
              <w:t>Bazin’s</w:t>
            </w:r>
            <w:proofErr w:type="spellEnd"/>
            <w:r w:rsidRPr="00143A73">
              <w:rPr>
                <w:rFonts w:asciiTheme="minorHAnsi" w:hAnsiTheme="minorHAnsi"/>
                <w:sz w:val="22"/>
                <w:szCs w:val="22"/>
              </w:rPr>
              <w:t xml:space="preserve"> seminal </w:t>
            </w:r>
            <w:r w:rsidR="00937A7D" w:rsidRPr="00143A73">
              <w:rPr>
                <w:rFonts w:asciiTheme="minorHAnsi" w:hAnsiTheme="minorHAnsi"/>
                <w:sz w:val="22"/>
                <w:szCs w:val="22"/>
              </w:rPr>
              <w:t>‘</w:t>
            </w:r>
            <w:r w:rsidRPr="00143A73">
              <w:rPr>
                <w:rFonts w:asciiTheme="minorHAnsi" w:hAnsiTheme="minorHAnsi"/>
                <w:sz w:val="22"/>
                <w:szCs w:val="22"/>
              </w:rPr>
              <w:t>The Evolution of Film Language</w:t>
            </w:r>
            <w:r w:rsidR="00937A7D" w:rsidRPr="00143A73">
              <w:rPr>
                <w:rFonts w:asciiTheme="minorHAnsi" w:hAnsiTheme="minorHAnsi"/>
                <w:sz w:val="22"/>
                <w:szCs w:val="22"/>
              </w:rPr>
              <w:t>’</w:t>
            </w:r>
            <w:r w:rsidRPr="00143A73">
              <w:rPr>
                <w:rFonts w:asciiTheme="minorHAnsi" w:hAnsiTheme="minorHAnsi"/>
                <w:sz w:val="22"/>
                <w:szCs w:val="22"/>
              </w:rPr>
              <w:t xml:space="preserve"> (1958) establishes the foundations of a new cinematic canon, signaling the shift from montage understood as the basis of cinematic expression towards a visual language based in long takes that afford the viewer’s gaze the luxury of wandering about a scene and in which editing takes on a purely negative quality of </w:t>
            </w:r>
            <w:r w:rsidR="00937A7D" w:rsidRPr="00143A73">
              <w:rPr>
                <w:rFonts w:asciiTheme="minorHAnsi" w:hAnsiTheme="minorHAnsi"/>
                <w:sz w:val="22"/>
                <w:szCs w:val="22"/>
              </w:rPr>
              <w:t>‘</w:t>
            </w:r>
            <w:r w:rsidRPr="00143A73">
              <w:rPr>
                <w:rFonts w:asciiTheme="minorHAnsi" w:hAnsiTheme="minorHAnsi"/>
                <w:sz w:val="22"/>
                <w:szCs w:val="22"/>
              </w:rPr>
              <w:t>eliminating what is superfluous</w:t>
            </w:r>
            <w:r w:rsidR="00937A7D" w:rsidRPr="00143A73">
              <w:rPr>
                <w:rFonts w:asciiTheme="minorHAnsi" w:hAnsiTheme="minorHAnsi"/>
                <w:sz w:val="22"/>
                <w:szCs w:val="22"/>
              </w:rPr>
              <w:t>’</w:t>
            </w:r>
            <w:r w:rsidRPr="00143A73">
              <w:rPr>
                <w:rFonts w:asciiTheme="minorHAnsi" w:hAnsiTheme="minorHAnsi"/>
                <w:sz w:val="22"/>
                <w:szCs w:val="22"/>
              </w:rPr>
              <w:t xml:space="preserve"> (69). Frequently cited names are Robert </w:t>
            </w:r>
            <w:proofErr w:type="spellStart"/>
            <w:r w:rsidRPr="00143A73">
              <w:rPr>
                <w:rFonts w:asciiTheme="minorHAnsi" w:hAnsiTheme="minorHAnsi"/>
                <w:sz w:val="22"/>
                <w:szCs w:val="22"/>
              </w:rPr>
              <w:t>Murnau</w:t>
            </w:r>
            <w:proofErr w:type="spellEnd"/>
            <w:r w:rsidRPr="00143A73">
              <w:rPr>
                <w:rFonts w:asciiTheme="minorHAnsi" w:hAnsiTheme="minorHAnsi"/>
                <w:sz w:val="22"/>
                <w:szCs w:val="22"/>
              </w:rPr>
              <w:t xml:space="preserve">, William Wyler, Jean Renoir, </w:t>
            </w:r>
            <w:proofErr w:type="gramStart"/>
            <w:r w:rsidRPr="00143A73">
              <w:rPr>
                <w:rFonts w:asciiTheme="minorHAnsi" w:hAnsiTheme="minorHAnsi"/>
                <w:sz w:val="22"/>
                <w:szCs w:val="22"/>
              </w:rPr>
              <w:t>Roberto</w:t>
            </w:r>
            <w:proofErr w:type="gramEnd"/>
            <w:r w:rsidRPr="00143A73">
              <w:rPr>
                <w:rFonts w:asciiTheme="minorHAnsi" w:hAnsiTheme="minorHAnsi"/>
                <w:sz w:val="22"/>
                <w:szCs w:val="22"/>
              </w:rPr>
              <w:t xml:space="preserve"> </w:t>
            </w:r>
            <w:proofErr w:type="spellStart"/>
            <w:r w:rsidRPr="00143A73">
              <w:rPr>
                <w:rFonts w:asciiTheme="minorHAnsi" w:hAnsiTheme="minorHAnsi"/>
                <w:sz w:val="22"/>
                <w:szCs w:val="22"/>
              </w:rPr>
              <w:t>Rosellini</w:t>
            </w:r>
            <w:proofErr w:type="spellEnd"/>
            <w:r w:rsidRPr="00143A73">
              <w:rPr>
                <w:rFonts w:asciiTheme="minorHAnsi" w:hAnsiTheme="minorHAnsi"/>
                <w:sz w:val="22"/>
                <w:szCs w:val="22"/>
              </w:rPr>
              <w:t xml:space="preserve"> and, of course, Orson Welles, whose proto-</w:t>
            </w:r>
            <w:r w:rsidRPr="00143A73">
              <w:rPr>
                <w:rFonts w:asciiTheme="minorHAnsi" w:hAnsiTheme="minorHAnsi"/>
                <w:i/>
                <w:sz w:val="22"/>
                <w:szCs w:val="22"/>
              </w:rPr>
              <w:t>auteur</w:t>
            </w:r>
            <w:r w:rsidRPr="00143A73">
              <w:rPr>
                <w:rFonts w:asciiTheme="minorHAnsi" w:hAnsiTheme="minorHAnsi"/>
                <w:sz w:val="22"/>
                <w:szCs w:val="22"/>
              </w:rPr>
              <w:t xml:space="preserve"> film Citizen Kane is arguably the French New Wave’s fetish film.</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So strong was this drive to theory that the French New Wave holds the peculiar distinction of having a significant number of its major figures (like Truffaut and Rohmer) start off as film critics rather </w:t>
            </w:r>
            <w:r w:rsidRPr="00143A73">
              <w:rPr>
                <w:rFonts w:asciiTheme="minorHAnsi" w:hAnsiTheme="minorHAnsi"/>
                <w:sz w:val="22"/>
                <w:szCs w:val="22"/>
              </w:rPr>
              <w:lastRenderedPageBreak/>
              <w:t xml:space="preserve">than directors. Some scholars, most notably Roy </w:t>
            </w:r>
            <w:proofErr w:type="spellStart"/>
            <w:r w:rsidRPr="00143A73">
              <w:rPr>
                <w:rFonts w:asciiTheme="minorHAnsi" w:hAnsiTheme="minorHAnsi"/>
                <w:sz w:val="22"/>
                <w:szCs w:val="22"/>
              </w:rPr>
              <w:t>Armes</w:t>
            </w:r>
            <w:proofErr w:type="spellEnd"/>
            <w:r w:rsidRPr="00143A73">
              <w:rPr>
                <w:rFonts w:asciiTheme="minorHAnsi" w:hAnsiTheme="minorHAnsi"/>
                <w:sz w:val="22"/>
                <w:szCs w:val="22"/>
              </w:rPr>
              <w:t xml:space="preserve"> (1985) even go as far as to consider these critic-directors as the only </w:t>
            </w:r>
            <w:r w:rsidR="00937A7D" w:rsidRPr="00143A73">
              <w:rPr>
                <w:rFonts w:asciiTheme="minorHAnsi" w:hAnsiTheme="minorHAnsi"/>
                <w:sz w:val="22"/>
                <w:szCs w:val="22"/>
              </w:rPr>
              <w:t>‘</w:t>
            </w:r>
            <w:r w:rsidRPr="00143A73">
              <w:rPr>
                <w:rFonts w:asciiTheme="minorHAnsi" w:hAnsiTheme="minorHAnsi"/>
                <w:sz w:val="22"/>
                <w:szCs w:val="22"/>
              </w:rPr>
              <w:t>pure</w:t>
            </w:r>
            <w:r w:rsidR="00937A7D" w:rsidRPr="00143A73">
              <w:rPr>
                <w:rFonts w:asciiTheme="minorHAnsi" w:hAnsiTheme="minorHAnsi"/>
                <w:sz w:val="22"/>
                <w:szCs w:val="22"/>
              </w:rPr>
              <w:t>’</w:t>
            </w:r>
            <w:r w:rsidRPr="00143A73">
              <w:rPr>
                <w:rFonts w:asciiTheme="minorHAnsi" w:hAnsiTheme="minorHAnsi"/>
                <w:sz w:val="22"/>
                <w:szCs w:val="22"/>
              </w:rPr>
              <w:t xml:space="preserve"> members of the New Wave. </w:t>
            </w:r>
            <w:proofErr w:type="spellStart"/>
            <w:r w:rsidRPr="00143A73">
              <w:rPr>
                <w:rFonts w:asciiTheme="minorHAnsi" w:hAnsiTheme="minorHAnsi"/>
                <w:sz w:val="22"/>
                <w:szCs w:val="22"/>
              </w:rPr>
              <w:t>Astruc</w:t>
            </w:r>
            <w:proofErr w:type="spellEnd"/>
            <w:r w:rsidRPr="00143A73">
              <w:rPr>
                <w:rFonts w:asciiTheme="minorHAnsi" w:hAnsiTheme="minorHAnsi"/>
                <w:sz w:val="22"/>
                <w:szCs w:val="22"/>
              </w:rPr>
              <w:t xml:space="preserve">, Truffaut and </w:t>
            </w:r>
            <w:proofErr w:type="spellStart"/>
            <w:r w:rsidRPr="00143A73">
              <w:rPr>
                <w:rFonts w:asciiTheme="minorHAnsi" w:hAnsiTheme="minorHAnsi"/>
                <w:sz w:val="22"/>
                <w:szCs w:val="22"/>
              </w:rPr>
              <w:t>Bazin’s</w:t>
            </w:r>
            <w:proofErr w:type="spellEnd"/>
            <w:r w:rsidRPr="00143A73">
              <w:rPr>
                <w:rFonts w:asciiTheme="minorHAnsi" w:hAnsiTheme="minorHAnsi"/>
                <w:sz w:val="22"/>
                <w:szCs w:val="22"/>
              </w:rPr>
              <w:t xml:space="preserve"> essays reflect an intense preoccupation with the legitimization of film as a complex artistic language, which (despite </w:t>
            </w:r>
            <w:proofErr w:type="spellStart"/>
            <w:r w:rsidRPr="00143A73">
              <w:rPr>
                <w:rFonts w:asciiTheme="minorHAnsi" w:hAnsiTheme="minorHAnsi"/>
                <w:sz w:val="22"/>
                <w:szCs w:val="22"/>
              </w:rPr>
              <w:t>Astruc’s</w:t>
            </w:r>
            <w:proofErr w:type="spellEnd"/>
            <w:r w:rsidRPr="00143A73">
              <w:rPr>
                <w:rFonts w:asciiTheme="minorHAnsi" w:hAnsiTheme="minorHAnsi"/>
                <w:sz w:val="22"/>
                <w:szCs w:val="22"/>
              </w:rPr>
              <w:t xml:space="preserve"> protestations to the contrary) places the French New Wave in direct continuation of similar concerns voiced by the avant-garde filmmakers of the 20s and 30s. The auteur theory promoted by Cahiers du </w:t>
            </w:r>
            <w:proofErr w:type="spellStart"/>
            <w:r w:rsidRPr="00143A73">
              <w:rPr>
                <w:rFonts w:asciiTheme="minorHAnsi" w:hAnsiTheme="minorHAnsi"/>
                <w:sz w:val="22"/>
                <w:szCs w:val="22"/>
              </w:rPr>
              <w:t>cinéma</w:t>
            </w:r>
            <w:proofErr w:type="spellEnd"/>
            <w:r w:rsidRPr="00143A73">
              <w:rPr>
                <w:rFonts w:asciiTheme="minorHAnsi" w:hAnsiTheme="minorHAnsi"/>
                <w:sz w:val="22"/>
                <w:szCs w:val="22"/>
              </w:rPr>
              <w:t xml:space="preserve"> thus emerges as a direct reaction against the perceived artistic indifference and anonymity inherent in the conception of film as a purely industrial practice. The ideal director is therefore also a writer – someone who exerts full control over every frame of the film and guides the gaze of the spectator through long takes and complex </w:t>
            </w:r>
            <w:proofErr w:type="spellStart"/>
            <w:r w:rsidRPr="00143A73">
              <w:rPr>
                <w:rFonts w:asciiTheme="minorHAnsi" w:hAnsiTheme="minorHAnsi"/>
                <w:sz w:val="22"/>
                <w:szCs w:val="22"/>
              </w:rPr>
              <w:t>mise</w:t>
            </w:r>
            <w:proofErr w:type="spellEnd"/>
            <w:r w:rsidRPr="00143A73">
              <w:rPr>
                <w:rFonts w:asciiTheme="minorHAnsi" w:hAnsiTheme="minorHAnsi"/>
                <w:sz w:val="22"/>
                <w:szCs w:val="22"/>
              </w:rPr>
              <w:t>-</w:t>
            </w:r>
            <w:proofErr w:type="spellStart"/>
            <w:r w:rsidRPr="00143A73">
              <w:rPr>
                <w:rFonts w:asciiTheme="minorHAnsi" w:hAnsiTheme="minorHAnsi"/>
                <w:sz w:val="22"/>
                <w:szCs w:val="22"/>
              </w:rPr>
              <w:t>en</w:t>
            </w:r>
            <w:proofErr w:type="spellEnd"/>
            <w:r w:rsidRPr="00143A73">
              <w:rPr>
                <w:rFonts w:asciiTheme="minorHAnsi" w:hAnsiTheme="minorHAnsi"/>
                <w:sz w:val="22"/>
                <w:szCs w:val="22"/>
              </w:rPr>
              <w:t xml:space="preserve">-scene. The auteur theory reflects the complex nature of the New Wave’s filmic corpus, favoring simultaneously an unobtrusive form of observational realism bordering on the metaphysical, and the playful revelation of the artificiality of the medium – the former evidenced by </w:t>
            </w:r>
            <w:proofErr w:type="spellStart"/>
            <w:r w:rsidRPr="00143A73">
              <w:rPr>
                <w:rFonts w:asciiTheme="minorHAnsi" w:hAnsiTheme="minorHAnsi"/>
                <w:sz w:val="22"/>
                <w:szCs w:val="22"/>
              </w:rPr>
              <w:t>Bazin</w:t>
            </w:r>
            <w:proofErr w:type="spellEnd"/>
            <w:r w:rsidRPr="00143A73">
              <w:rPr>
                <w:rFonts w:asciiTheme="minorHAnsi" w:hAnsiTheme="minorHAnsi"/>
                <w:sz w:val="22"/>
                <w:szCs w:val="22"/>
              </w:rPr>
              <w:t xml:space="preserve"> and Truffaut’s admiration for </w:t>
            </w:r>
            <w:proofErr w:type="spellStart"/>
            <w:r w:rsidRPr="00143A73">
              <w:rPr>
                <w:rFonts w:asciiTheme="minorHAnsi" w:hAnsiTheme="minorHAnsi"/>
                <w:sz w:val="22"/>
                <w:szCs w:val="22"/>
              </w:rPr>
              <w:t>Bresson</w:t>
            </w:r>
            <w:proofErr w:type="spellEnd"/>
            <w:r w:rsidRPr="00143A73">
              <w:rPr>
                <w:rFonts w:asciiTheme="minorHAnsi" w:hAnsiTheme="minorHAnsi"/>
                <w:sz w:val="22"/>
                <w:szCs w:val="22"/>
              </w:rPr>
              <w:t xml:space="preserve"> and Rossellini, and the latter manifest in Godard, </w:t>
            </w:r>
            <w:proofErr w:type="spellStart"/>
            <w:r w:rsidRPr="00143A73">
              <w:rPr>
                <w:rFonts w:asciiTheme="minorHAnsi" w:hAnsiTheme="minorHAnsi"/>
                <w:sz w:val="22"/>
                <w:szCs w:val="22"/>
              </w:rPr>
              <w:t>Chabrol</w:t>
            </w:r>
            <w:proofErr w:type="spellEnd"/>
            <w:r w:rsidRPr="00143A73">
              <w:rPr>
                <w:rFonts w:asciiTheme="minorHAnsi" w:hAnsiTheme="minorHAnsi"/>
                <w:sz w:val="22"/>
                <w:szCs w:val="22"/>
              </w:rPr>
              <w:t xml:space="preserve"> and Truffaut’s love of Hollywood genre fare like gangster movies and melodramas. </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Cahiers’ near-deification of the director-auteur put it in direct and often virulent conflict with rival magazine </w:t>
            </w:r>
            <w:proofErr w:type="spellStart"/>
            <w:r w:rsidRPr="00143A73">
              <w:rPr>
                <w:rFonts w:asciiTheme="minorHAnsi" w:hAnsiTheme="minorHAnsi"/>
                <w:sz w:val="22"/>
                <w:szCs w:val="22"/>
              </w:rPr>
              <w:t>Positif</w:t>
            </w:r>
            <w:proofErr w:type="spellEnd"/>
            <w:r w:rsidRPr="00143A73">
              <w:rPr>
                <w:rFonts w:asciiTheme="minorHAnsi" w:hAnsiTheme="minorHAnsi"/>
                <w:sz w:val="22"/>
                <w:szCs w:val="22"/>
              </w:rPr>
              <w:t xml:space="preserve">, whose editorial team favored a more political and experimental cinema and found </w:t>
            </w:r>
            <w:proofErr w:type="spellStart"/>
            <w:r w:rsidRPr="00143A73">
              <w:rPr>
                <w:rFonts w:asciiTheme="minorHAnsi" w:hAnsiTheme="minorHAnsi"/>
                <w:sz w:val="22"/>
                <w:szCs w:val="22"/>
              </w:rPr>
              <w:t>Bazin’s</w:t>
            </w:r>
            <w:proofErr w:type="spellEnd"/>
            <w:r w:rsidRPr="00143A73">
              <w:rPr>
                <w:rFonts w:asciiTheme="minorHAnsi" w:hAnsiTheme="minorHAnsi"/>
                <w:sz w:val="22"/>
                <w:szCs w:val="22"/>
              </w:rPr>
              <w:t xml:space="preserve"> metaphysical musings at least imprecisely worded and at worst unbearably elitist. Tangentially associated with the magazine were the so-called </w:t>
            </w:r>
            <w:r w:rsidR="00937A7D" w:rsidRPr="00143A73">
              <w:rPr>
                <w:rFonts w:asciiTheme="minorHAnsi" w:hAnsiTheme="minorHAnsi"/>
                <w:sz w:val="22"/>
                <w:szCs w:val="22"/>
              </w:rPr>
              <w:t>‘</w:t>
            </w:r>
            <w:r w:rsidRPr="00143A73">
              <w:rPr>
                <w:rFonts w:asciiTheme="minorHAnsi" w:hAnsiTheme="minorHAnsi"/>
                <w:sz w:val="22"/>
                <w:szCs w:val="22"/>
              </w:rPr>
              <w:t>Left Bank</w:t>
            </w:r>
            <w:r w:rsidR="00937A7D" w:rsidRPr="00143A73">
              <w:rPr>
                <w:rFonts w:asciiTheme="minorHAnsi" w:hAnsiTheme="minorHAnsi"/>
                <w:sz w:val="22"/>
                <w:szCs w:val="22"/>
              </w:rPr>
              <w:t>’</w:t>
            </w:r>
            <w:r w:rsidRPr="00143A73">
              <w:rPr>
                <w:rFonts w:asciiTheme="minorHAnsi" w:hAnsiTheme="minorHAnsi"/>
                <w:sz w:val="22"/>
                <w:szCs w:val="22"/>
              </w:rPr>
              <w:t xml:space="preserve"> directors like Alain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 xml:space="preserve"> and the enigmatic Chris Marker (born Christian François Bouche-Villeneuve). Despite </w:t>
            </w:r>
            <w:proofErr w:type="spellStart"/>
            <w:r w:rsidRPr="00143A73">
              <w:rPr>
                <w:rFonts w:asciiTheme="minorHAnsi" w:hAnsiTheme="minorHAnsi"/>
                <w:sz w:val="22"/>
                <w:szCs w:val="22"/>
              </w:rPr>
              <w:t>Positif’s</w:t>
            </w:r>
            <w:proofErr w:type="spellEnd"/>
            <w:r w:rsidRPr="00143A73">
              <w:rPr>
                <w:rFonts w:asciiTheme="minorHAnsi" w:hAnsiTheme="minorHAnsi"/>
                <w:sz w:val="22"/>
                <w:szCs w:val="22"/>
              </w:rPr>
              <w:t xml:space="preserve"> overt rejection of the New Wave auteurs, the Left Bank directors frequently crossed over to their </w:t>
            </w:r>
            <w:r w:rsidR="00937A7D" w:rsidRPr="00143A73">
              <w:rPr>
                <w:rFonts w:asciiTheme="minorHAnsi" w:hAnsiTheme="minorHAnsi"/>
                <w:sz w:val="22"/>
                <w:szCs w:val="22"/>
              </w:rPr>
              <w:t>‘</w:t>
            </w:r>
            <w:r w:rsidRPr="00143A73">
              <w:rPr>
                <w:rFonts w:asciiTheme="minorHAnsi" w:hAnsiTheme="minorHAnsi"/>
                <w:sz w:val="22"/>
                <w:szCs w:val="22"/>
              </w:rPr>
              <w:t>Right Bank</w:t>
            </w:r>
            <w:r w:rsidR="00937A7D" w:rsidRPr="00143A73">
              <w:rPr>
                <w:rFonts w:asciiTheme="minorHAnsi" w:hAnsiTheme="minorHAnsi"/>
                <w:sz w:val="22"/>
                <w:szCs w:val="22"/>
              </w:rPr>
              <w:t>’</w:t>
            </w:r>
            <w:r w:rsidRPr="00143A73">
              <w:rPr>
                <w:rFonts w:asciiTheme="minorHAnsi" w:hAnsiTheme="minorHAnsi"/>
                <w:sz w:val="22"/>
                <w:szCs w:val="22"/>
              </w:rPr>
              <w:t xml:space="preserve"> colleagues, incorporating </w:t>
            </w:r>
            <w:proofErr w:type="spellStart"/>
            <w:r w:rsidRPr="00143A73">
              <w:rPr>
                <w:rFonts w:asciiTheme="minorHAnsi" w:hAnsiTheme="minorHAnsi"/>
                <w:sz w:val="22"/>
                <w:szCs w:val="22"/>
              </w:rPr>
              <w:t>Varda’s</w:t>
            </w:r>
            <w:proofErr w:type="spellEnd"/>
            <w:r w:rsidRPr="00143A73">
              <w:rPr>
                <w:rFonts w:asciiTheme="minorHAnsi" w:hAnsiTheme="minorHAnsi"/>
                <w:sz w:val="22"/>
                <w:szCs w:val="22"/>
              </w:rPr>
              <w:t xml:space="preserve"> 1962 </w:t>
            </w:r>
            <w:proofErr w:type="spellStart"/>
            <w:r w:rsidRPr="00143A73">
              <w:rPr>
                <w:rFonts w:asciiTheme="minorHAnsi" w:hAnsiTheme="minorHAnsi"/>
                <w:sz w:val="22"/>
                <w:szCs w:val="22"/>
              </w:rPr>
              <w:t>Cléo</w:t>
            </w:r>
            <w:proofErr w:type="spellEnd"/>
            <w:r w:rsidRPr="00143A73">
              <w:rPr>
                <w:rFonts w:asciiTheme="minorHAnsi" w:hAnsiTheme="minorHAnsi"/>
                <w:sz w:val="22"/>
                <w:szCs w:val="22"/>
              </w:rPr>
              <w:t xml:space="preserve"> de 5 à 7 [</w:t>
            </w:r>
            <w:proofErr w:type="spellStart"/>
            <w:r w:rsidRPr="00143A73">
              <w:rPr>
                <w:rFonts w:asciiTheme="minorHAnsi" w:hAnsiTheme="minorHAnsi"/>
                <w:i/>
                <w:sz w:val="22"/>
                <w:szCs w:val="22"/>
              </w:rPr>
              <w:t>Cléo</w:t>
            </w:r>
            <w:proofErr w:type="spellEnd"/>
            <w:r w:rsidRPr="00143A73">
              <w:rPr>
                <w:rFonts w:asciiTheme="minorHAnsi" w:hAnsiTheme="minorHAnsi"/>
                <w:i/>
                <w:sz w:val="22"/>
                <w:szCs w:val="22"/>
              </w:rPr>
              <w:t xml:space="preserve"> from 5 to 7</w:t>
            </w:r>
            <w:r w:rsidRPr="00143A73">
              <w:rPr>
                <w:rFonts w:asciiTheme="minorHAnsi" w:hAnsiTheme="minorHAnsi"/>
                <w:sz w:val="22"/>
                <w:szCs w:val="22"/>
              </w:rPr>
              <w:t xml:space="preserve">] and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Last Year at Marienbad into the New Wave canon. Nonetheless, the Left Bank films are more overtly experimental – Chris Marker’s 1962 short La </w:t>
            </w:r>
            <w:proofErr w:type="spellStart"/>
            <w:r w:rsidRPr="00143A73">
              <w:rPr>
                <w:rFonts w:asciiTheme="minorHAnsi" w:hAnsiTheme="minorHAnsi"/>
                <w:sz w:val="22"/>
                <w:szCs w:val="22"/>
              </w:rPr>
              <w:t>Jetée</w:t>
            </w:r>
            <w:proofErr w:type="spellEnd"/>
            <w:r w:rsidRPr="00143A73">
              <w:rPr>
                <w:rFonts w:asciiTheme="minorHAnsi" w:hAnsiTheme="minorHAnsi"/>
                <w:sz w:val="22"/>
                <w:szCs w:val="22"/>
              </w:rPr>
              <w:t xml:space="preserve"> [</w:t>
            </w:r>
            <w:r w:rsidRPr="00143A73">
              <w:rPr>
                <w:rFonts w:asciiTheme="minorHAnsi" w:hAnsiTheme="minorHAnsi"/>
                <w:i/>
                <w:sz w:val="22"/>
                <w:szCs w:val="22"/>
              </w:rPr>
              <w:t>The Jetty</w:t>
            </w:r>
            <w:r w:rsidRPr="00143A73">
              <w:rPr>
                <w:rFonts w:asciiTheme="minorHAnsi" w:hAnsiTheme="minorHAnsi"/>
                <w:sz w:val="22"/>
                <w:szCs w:val="22"/>
              </w:rPr>
              <w:t xml:space="preserve">], for example, consists entirely of still images.. The films are less narrative, often more political and more collaborative, with scripts authored by novelists like Marguerite </w:t>
            </w:r>
            <w:proofErr w:type="spellStart"/>
            <w:r w:rsidRPr="00143A73">
              <w:rPr>
                <w:rFonts w:asciiTheme="minorHAnsi" w:hAnsiTheme="minorHAnsi"/>
                <w:sz w:val="22"/>
                <w:szCs w:val="22"/>
              </w:rPr>
              <w:t>Duras</w:t>
            </w:r>
            <w:proofErr w:type="spellEnd"/>
            <w:r w:rsidRPr="00143A73">
              <w:rPr>
                <w:rFonts w:asciiTheme="minorHAnsi" w:hAnsiTheme="minorHAnsi"/>
                <w:sz w:val="22"/>
                <w:szCs w:val="22"/>
              </w:rPr>
              <w:t xml:space="preserve"> and Alain Robbe-Grillet. </w:t>
            </w:r>
          </w:p>
          <w:p w:rsidR="008C604F" w:rsidRPr="00143A73" w:rsidRDefault="008C604F" w:rsidP="008C604F">
            <w:pPr>
              <w:pStyle w:val="Body"/>
              <w:jc w:val="both"/>
              <w:rPr>
                <w:rFonts w:asciiTheme="minorHAnsi" w:hAnsiTheme="minorHAnsi"/>
                <w:sz w:val="22"/>
                <w:szCs w:val="22"/>
              </w:rPr>
            </w:pPr>
          </w:p>
          <w:p w:rsidR="008C604F" w:rsidRPr="00143A73" w:rsidRDefault="008C604F" w:rsidP="00937A7D">
            <w:pPr>
              <w:pStyle w:val="Heading1"/>
              <w:spacing w:after="0"/>
              <w:rPr>
                <w:rFonts w:asciiTheme="minorHAnsi" w:hAnsiTheme="minorHAnsi"/>
                <w:szCs w:val="22"/>
              </w:rPr>
            </w:pPr>
            <w:r w:rsidRPr="00143A73">
              <w:rPr>
                <w:rFonts w:asciiTheme="minorHAnsi" w:hAnsiTheme="minorHAnsi"/>
                <w:szCs w:val="22"/>
              </w:rPr>
              <w:t>Legacy</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The New Wave began to waning around 1964-1965 and ebbed away with the turbulent events of 1968, which rendered its more introspective, apolitical aspects increasingly obsolete. Its legacy nonetheless continued to solidify. Many of its most prominent directors, like Godard, Rohmer and </w:t>
            </w:r>
            <w:proofErr w:type="spellStart"/>
            <w:r w:rsidRPr="00143A73">
              <w:rPr>
                <w:rFonts w:asciiTheme="minorHAnsi" w:hAnsiTheme="minorHAnsi"/>
                <w:sz w:val="22"/>
                <w:szCs w:val="22"/>
              </w:rPr>
              <w:t>Rivette</w:t>
            </w:r>
            <w:proofErr w:type="spellEnd"/>
            <w:r w:rsidRPr="00143A73">
              <w:rPr>
                <w:rFonts w:asciiTheme="minorHAnsi" w:hAnsiTheme="minorHAnsi"/>
                <w:sz w:val="22"/>
                <w:szCs w:val="22"/>
              </w:rPr>
              <w:t xml:space="preserve"> (as well as Left Bank directors like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Resnais</w:t>
            </w:r>
            <w:proofErr w:type="spellEnd"/>
            <w:r w:rsidRPr="00143A73">
              <w:rPr>
                <w:rFonts w:asciiTheme="minorHAnsi" w:hAnsiTheme="minorHAnsi"/>
                <w:sz w:val="22"/>
                <w:szCs w:val="22"/>
              </w:rPr>
              <w:t xml:space="preserve"> and Marker) would go on to lengthy, fascinating careers, marked by a constant willingness to experiment. The New Wave’s most lasting legacy, however, has been its construction of a new cinematic language. Many of its formal innovations, such as long takes, hand-held shots, jump cuts, and freeze frames have made their way into the work of the New Hollywood directors of the 60s and 70s, most notably Martin Scorsese, Francis Ford Coppola and Robert Altman. The New Wave’s iconoclasm, drive towards realism, and flexible production methods pointed the way for the creative upheaval of the Czech New Wave of the late 60s and provided a template for other emerging national cinemas, from Poland to Romania to Iran. More recently, the postmodern pastiche of Quentin Tarantino owes an important debt to the New Wave, particularly to its </w:t>
            </w:r>
            <w:proofErr w:type="spellStart"/>
            <w:r w:rsidRPr="00143A73">
              <w:rPr>
                <w:rFonts w:asciiTheme="minorHAnsi" w:hAnsiTheme="minorHAnsi"/>
                <w:sz w:val="22"/>
                <w:szCs w:val="22"/>
              </w:rPr>
              <w:t>cinephile</w:t>
            </w:r>
            <w:proofErr w:type="spellEnd"/>
            <w:r w:rsidRPr="00143A73">
              <w:rPr>
                <w:rFonts w:asciiTheme="minorHAnsi" w:hAnsiTheme="minorHAnsi"/>
                <w:sz w:val="22"/>
                <w:szCs w:val="22"/>
              </w:rPr>
              <w:t xml:space="preserve"> culture and to Godard’s playful Breathless and Band of Outsiders (Tarantino’s production company is even named </w:t>
            </w:r>
            <w:proofErr w:type="spellStart"/>
            <w:r w:rsidRPr="00143A73">
              <w:rPr>
                <w:rFonts w:asciiTheme="minorHAnsi" w:hAnsiTheme="minorHAnsi"/>
                <w:sz w:val="22"/>
                <w:szCs w:val="22"/>
              </w:rPr>
              <w:t>Bande</w:t>
            </w:r>
            <w:proofErr w:type="spellEnd"/>
            <w:r w:rsidRPr="00143A73">
              <w:rPr>
                <w:rFonts w:asciiTheme="minorHAnsi" w:hAnsiTheme="minorHAnsi"/>
                <w:sz w:val="22"/>
                <w:szCs w:val="22"/>
              </w:rPr>
              <w:t xml:space="preserve"> à Part). Finally, contemporary directors like Wes Anderson and Noah </w:t>
            </w:r>
            <w:proofErr w:type="spellStart"/>
            <w:r w:rsidRPr="00143A73">
              <w:rPr>
                <w:rFonts w:asciiTheme="minorHAnsi" w:hAnsiTheme="minorHAnsi"/>
                <w:sz w:val="22"/>
                <w:szCs w:val="22"/>
              </w:rPr>
              <w:t>Baumbach</w:t>
            </w:r>
            <w:proofErr w:type="spellEnd"/>
            <w:r w:rsidRPr="00143A73">
              <w:rPr>
                <w:rFonts w:asciiTheme="minorHAnsi" w:hAnsiTheme="minorHAnsi"/>
                <w:sz w:val="22"/>
                <w:szCs w:val="22"/>
              </w:rPr>
              <w:t xml:space="preserve"> continue to create in the formal tradition of Truffaut and Rohmer.</w:t>
            </w:r>
          </w:p>
          <w:p w:rsidR="008C604F" w:rsidRPr="00143A73" w:rsidRDefault="008C604F" w:rsidP="008C604F">
            <w:pPr>
              <w:pStyle w:val="Body"/>
              <w:jc w:val="both"/>
              <w:rPr>
                <w:rFonts w:asciiTheme="minorHAnsi" w:hAnsiTheme="minorHAnsi"/>
                <w:sz w:val="22"/>
                <w:szCs w:val="22"/>
              </w:rPr>
            </w:pPr>
          </w:p>
          <w:p w:rsidR="008C604F" w:rsidRPr="00143A73" w:rsidRDefault="00643637" w:rsidP="00643637">
            <w:pPr>
              <w:pStyle w:val="Heading1"/>
              <w:spacing w:after="0"/>
              <w:rPr>
                <w:rFonts w:asciiTheme="minorHAnsi" w:hAnsiTheme="minorHAnsi"/>
                <w:szCs w:val="22"/>
              </w:rPr>
            </w:pPr>
            <w:r w:rsidRPr="00143A73">
              <w:rPr>
                <w:rFonts w:asciiTheme="minorHAnsi" w:hAnsiTheme="minorHAnsi"/>
                <w:szCs w:val="22"/>
              </w:rPr>
              <w:t>Selected Filmography</w:t>
            </w:r>
          </w:p>
          <w:p w:rsidR="008C604F" w:rsidRPr="00143A73" w:rsidRDefault="008C604F" w:rsidP="008C604F">
            <w:pPr>
              <w:pStyle w:val="Body"/>
              <w:numPr>
                <w:ilvl w:val="0"/>
                <w:numId w:val="12"/>
              </w:numPr>
              <w:ind w:hanging="220"/>
              <w:jc w:val="both"/>
              <w:rPr>
                <w:rFonts w:asciiTheme="minorHAnsi" w:hAnsiTheme="minorHAnsi"/>
                <w:sz w:val="22"/>
                <w:szCs w:val="22"/>
              </w:rPr>
            </w:pPr>
            <w:r w:rsidRPr="00143A73">
              <w:rPr>
                <w:rFonts w:asciiTheme="minorHAnsi" w:hAnsiTheme="minorHAnsi"/>
                <w:sz w:val="22"/>
                <w:szCs w:val="22"/>
                <w:u w:val="single"/>
              </w:rPr>
              <w:t>Precursors</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Journal d’un </w:t>
            </w:r>
            <w:proofErr w:type="spellStart"/>
            <w:r w:rsidRPr="00143A73">
              <w:rPr>
                <w:rFonts w:asciiTheme="minorHAnsi" w:hAnsiTheme="minorHAnsi"/>
                <w:sz w:val="22"/>
                <w:szCs w:val="22"/>
              </w:rPr>
              <w:t>curé</w:t>
            </w:r>
            <w:proofErr w:type="spellEnd"/>
            <w:r w:rsidRPr="00143A73">
              <w:rPr>
                <w:rFonts w:asciiTheme="minorHAnsi" w:hAnsiTheme="minorHAnsi"/>
                <w:sz w:val="22"/>
                <w:szCs w:val="22"/>
              </w:rPr>
              <w:t xml:space="preserve"> de </w:t>
            </w:r>
            <w:proofErr w:type="spellStart"/>
            <w:r w:rsidRPr="00143A73">
              <w:rPr>
                <w:rFonts w:asciiTheme="minorHAnsi" w:hAnsiTheme="minorHAnsi"/>
                <w:sz w:val="22"/>
                <w:szCs w:val="22"/>
              </w:rPr>
              <w:t>campagne</w:t>
            </w:r>
            <w:proofErr w:type="spellEnd"/>
            <w:r w:rsidRPr="00143A73">
              <w:rPr>
                <w:rFonts w:asciiTheme="minorHAnsi" w:hAnsiTheme="minorHAnsi"/>
                <w:sz w:val="22"/>
                <w:szCs w:val="22"/>
              </w:rPr>
              <w:t xml:space="preserve"> (Diary of a Country Priest; 1951, dir. Robert </w:t>
            </w:r>
            <w:proofErr w:type="spellStart"/>
            <w:r w:rsidRPr="00143A73">
              <w:rPr>
                <w:rFonts w:asciiTheme="minorHAnsi" w:hAnsiTheme="minorHAnsi"/>
                <w:sz w:val="22"/>
                <w:szCs w:val="22"/>
              </w:rPr>
              <w:t>Bresson</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Le Silence de la </w:t>
            </w:r>
            <w:proofErr w:type="spellStart"/>
            <w:r w:rsidRPr="00143A73">
              <w:rPr>
                <w:rFonts w:asciiTheme="minorHAnsi" w:hAnsiTheme="minorHAnsi"/>
                <w:sz w:val="22"/>
                <w:szCs w:val="22"/>
              </w:rPr>
              <w:t>mer</w:t>
            </w:r>
            <w:proofErr w:type="spellEnd"/>
            <w:r w:rsidRPr="00143A73">
              <w:rPr>
                <w:rFonts w:asciiTheme="minorHAnsi" w:hAnsiTheme="minorHAnsi"/>
                <w:sz w:val="22"/>
                <w:szCs w:val="22"/>
              </w:rPr>
              <w:t xml:space="preserve"> (The Silence of the Sea; 1949, dir. Jean-Pierre Melville)</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Bob le </w:t>
            </w:r>
            <w:proofErr w:type="spellStart"/>
            <w:r w:rsidRPr="00143A73">
              <w:rPr>
                <w:rFonts w:asciiTheme="minorHAnsi" w:hAnsiTheme="minorHAnsi"/>
                <w:sz w:val="22"/>
                <w:szCs w:val="22"/>
              </w:rPr>
              <w:t>flambeur</w:t>
            </w:r>
            <w:proofErr w:type="spellEnd"/>
            <w:r w:rsidRPr="00143A73">
              <w:rPr>
                <w:rFonts w:asciiTheme="minorHAnsi" w:hAnsiTheme="minorHAnsi"/>
                <w:sz w:val="22"/>
                <w:szCs w:val="22"/>
              </w:rPr>
              <w:t xml:space="preserve"> (Bob the Gambler; 1956, dir. Jean-Pierre </w:t>
            </w:r>
            <w:proofErr w:type="spellStart"/>
            <w:r w:rsidRPr="00143A73">
              <w:rPr>
                <w:rFonts w:asciiTheme="minorHAnsi" w:hAnsiTheme="minorHAnsi"/>
                <w:sz w:val="22"/>
                <w:szCs w:val="22"/>
              </w:rPr>
              <w:t>Meville</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lastRenderedPageBreak/>
              <w:t xml:space="preserve">La Pointe Courte (1955; dir. </w:t>
            </w: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numPr>
                <w:ilvl w:val="0"/>
                <w:numId w:val="13"/>
              </w:numPr>
              <w:ind w:hanging="260"/>
              <w:jc w:val="both"/>
              <w:rPr>
                <w:rFonts w:asciiTheme="minorHAnsi" w:hAnsiTheme="minorHAnsi"/>
                <w:sz w:val="22"/>
                <w:szCs w:val="22"/>
                <w:u w:val="single"/>
              </w:rPr>
            </w:pPr>
            <w:r w:rsidRPr="00143A73">
              <w:rPr>
                <w:rFonts w:asciiTheme="minorHAnsi" w:hAnsiTheme="minorHAnsi"/>
                <w:sz w:val="22"/>
                <w:szCs w:val="22"/>
                <w:u w:val="single"/>
              </w:rPr>
              <w:t>Representative works</w:t>
            </w:r>
          </w:p>
          <w:p w:rsidR="008C604F" w:rsidRPr="00143A73" w:rsidRDefault="008C604F" w:rsidP="008C604F">
            <w:pPr>
              <w:pStyle w:val="Body"/>
              <w:jc w:val="both"/>
              <w:rPr>
                <w:rFonts w:asciiTheme="minorHAnsi" w:hAnsiTheme="minorHAnsi"/>
                <w:sz w:val="22"/>
                <w:szCs w:val="22"/>
                <w:u w:val="single"/>
              </w:rPr>
            </w:pPr>
            <w:r w:rsidRPr="00143A73">
              <w:rPr>
                <w:rFonts w:asciiTheme="minorHAnsi" w:hAnsiTheme="minorHAnsi"/>
                <w:sz w:val="22"/>
                <w:szCs w:val="22"/>
              </w:rPr>
              <w:t>François Truffaut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Les 400 coups (</w:t>
            </w:r>
            <w:r w:rsidRPr="00143A73">
              <w:rPr>
                <w:rFonts w:asciiTheme="minorHAnsi" w:hAnsiTheme="minorHAnsi"/>
                <w:i/>
                <w:sz w:val="22"/>
                <w:szCs w:val="22"/>
              </w:rPr>
              <w:t>The 400 Blows; 1959</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Tirez</w:t>
            </w:r>
            <w:proofErr w:type="spellEnd"/>
            <w:r w:rsidRPr="00143A73">
              <w:rPr>
                <w:rFonts w:asciiTheme="minorHAnsi" w:hAnsiTheme="minorHAnsi"/>
                <w:sz w:val="22"/>
                <w:szCs w:val="22"/>
              </w:rPr>
              <w:t xml:space="preserve"> sur le </w:t>
            </w:r>
            <w:proofErr w:type="spellStart"/>
            <w:r w:rsidRPr="00143A73">
              <w:rPr>
                <w:rFonts w:asciiTheme="minorHAnsi" w:hAnsiTheme="minorHAnsi"/>
                <w:sz w:val="22"/>
                <w:szCs w:val="22"/>
              </w:rPr>
              <w:t>pianiste</w:t>
            </w:r>
            <w:proofErr w:type="spellEnd"/>
            <w:r w:rsidRPr="00143A73">
              <w:rPr>
                <w:rFonts w:asciiTheme="minorHAnsi" w:hAnsiTheme="minorHAnsi"/>
                <w:sz w:val="22"/>
                <w:szCs w:val="22"/>
              </w:rPr>
              <w:t xml:space="preserve"> (</w:t>
            </w:r>
            <w:r w:rsidRPr="00143A73">
              <w:rPr>
                <w:rFonts w:asciiTheme="minorHAnsi" w:hAnsiTheme="minorHAnsi"/>
                <w:i/>
                <w:sz w:val="22"/>
                <w:szCs w:val="22"/>
              </w:rPr>
              <w:t>Shoot the Piano Player; 1960</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Jules et Jim (</w:t>
            </w:r>
            <w:r w:rsidRPr="00143A73">
              <w:rPr>
                <w:rFonts w:asciiTheme="minorHAnsi" w:hAnsiTheme="minorHAnsi"/>
                <w:i/>
                <w:sz w:val="22"/>
                <w:szCs w:val="22"/>
              </w:rPr>
              <w:t>Jules and Jim; 1962</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Jean-Luc Godard</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À Bout de </w:t>
            </w:r>
            <w:proofErr w:type="spellStart"/>
            <w:r w:rsidRPr="00143A73">
              <w:rPr>
                <w:rFonts w:asciiTheme="minorHAnsi" w:hAnsiTheme="minorHAnsi"/>
                <w:sz w:val="22"/>
                <w:szCs w:val="22"/>
              </w:rPr>
              <w:t>souffle</w:t>
            </w:r>
            <w:proofErr w:type="spellEnd"/>
            <w:r w:rsidRPr="00143A73">
              <w:rPr>
                <w:rFonts w:asciiTheme="minorHAnsi" w:hAnsiTheme="minorHAnsi"/>
                <w:sz w:val="22"/>
                <w:szCs w:val="22"/>
              </w:rPr>
              <w:t xml:space="preserve"> (</w:t>
            </w:r>
            <w:r w:rsidRPr="00143A73">
              <w:rPr>
                <w:rFonts w:asciiTheme="minorHAnsi" w:hAnsiTheme="minorHAnsi"/>
                <w:i/>
                <w:sz w:val="22"/>
                <w:szCs w:val="22"/>
              </w:rPr>
              <w:t>Breathless; 1960)</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Bande</w:t>
            </w:r>
            <w:proofErr w:type="spellEnd"/>
            <w:r w:rsidRPr="00143A73">
              <w:rPr>
                <w:rFonts w:asciiTheme="minorHAnsi" w:hAnsiTheme="minorHAnsi"/>
                <w:sz w:val="22"/>
                <w:szCs w:val="22"/>
              </w:rPr>
              <w:t xml:space="preserve"> à part (</w:t>
            </w:r>
            <w:r w:rsidRPr="00143A73">
              <w:rPr>
                <w:rFonts w:asciiTheme="minorHAnsi" w:hAnsiTheme="minorHAnsi"/>
                <w:i/>
                <w:sz w:val="22"/>
                <w:szCs w:val="22"/>
              </w:rPr>
              <w:t>Band of Outsiders; 1964)</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La </w:t>
            </w:r>
            <w:proofErr w:type="spellStart"/>
            <w:r w:rsidRPr="00143A73">
              <w:rPr>
                <w:rFonts w:asciiTheme="minorHAnsi" w:hAnsiTheme="minorHAnsi"/>
                <w:sz w:val="22"/>
                <w:szCs w:val="22"/>
              </w:rPr>
              <w:t>Chinoise</w:t>
            </w:r>
            <w:proofErr w:type="spellEnd"/>
            <w:r w:rsidRPr="00143A73">
              <w:rPr>
                <w:rFonts w:asciiTheme="minorHAnsi" w:hAnsiTheme="minorHAnsi"/>
                <w:sz w:val="22"/>
                <w:szCs w:val="22"/>
              </w:rPr>
              <w:t xml:space="preserve"> (1967)</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Week-End (1967)</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Jacques </w:t>
            </w:r>
            <w:proofErr w:type="spellStart"/>
            <w:r w:rsidRPr="00143A73">
              <w:rPr>
                <w:rFonts w:asciiTheme="minorHAnsi" w:hAnsiTheme="minorHAnsi"/>
                <w:sz w:val="22"/>
                <w:szCs w:val="22"/>
              </w:rPr>
              <w:t>Rivette</w:t>
            </w:r>
            <w:proofErr w:type="spellEnd"/>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Paris nous </w:t>
            </w:r>
            <w:proofErr w:type="spellStart"/>
            <w:r w:rsidRPr="00143A73">
              <w:rPr>
                <w:rFonts w:asciiTheme="minorHAnsi" w:hAnsiTheme="minorHAnsi"/>
                <w:sz w:val="22"/>
                <w:szCs w:val="22"/>
              </w:rPr>
              <w:t>appartient</w:t>
            </w:r>
            <w:proofErr w:type="spellEnd"/>
            <w:r w:rsidRPr="00143A73">
              <w:rPr>
                <w:rFonts w:asciiTheme="minorHAnsi" w:hAnsiTheme="minorHAnsi"/>
                <w:sz w:val="22"/>
                <w:szCs w:val="22"/>
              </w:rPr>
              <w:t xml:space="preserve"> (</w:t>
            </w:r>
            <w:r w:rsidRPr="00143A73">
              <w:rPr>
                <w:rFonts w:asciiTheme="minorHAnsi" w:hAnsiTheme="minorHAnsi"/>
                <w:i/>
                <w:sz w:val="22"/>
                <w:szCs w:val="22"/>
              </w:rPr>
              <w:t>Paris Belongs to Us; 1961</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Claude </w:t>
            </w:r>
            <w:proofErr w:type="spellStart"/>
            <w:r w:rsidRPr="00143A73">
              <w:rPr>
                <w:rFonts w:asciiTheme="minorHAnsi" w:hAnsiTheme="minorHAnsi"/>
                <w:sz w:val="22"/>
                <w:szCs w:val="22"/>
              </w:rPr>
              <w:t>Chabrol</w:t>
            </w:r>
            <w:proofErr w:type="spellEnd"/>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Le Beau Serge (</w:t>
            </w:r>
            <w:r w:rsidRPr="00143A73">
              <w:rPr>
                <w:rFonts w:asciiTheme="minorHAnsi" w:hAnsiTheme="minorHAnsi"/>
                <w:i/>
                <w:sz w:val="22"/>
                <w:szCs w:val="22"/>
              </w:rPr>
              <w:t>Handsome Serge; 1958</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Les Cousins (</w:t>
            </w:r>
            <w:r w:rsidRPr="00143A73">
              <w:rPr>
                <w:rFonts w:asciiTheme="minorHAnsi" w:hAnsiTheme="minorHAnsi"/>
                <w:i/>
                <w:sz w:val="22"/>
                <w:szCs w:val="22"/>
              </w:rPr>
              <w:t>The Cousins; 1959</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Landru</w:t>
            </w:r>
            <w:proofErr w:type="spellEnd"/>
            <w:r w:rsidRPr="00143A73">
              <w:rPr>
                <w:rFonts w:asciiTheme="minorHAnsi" w:hAnsiTheme="minorHAnsi"/>
                <w:sz w:val="22"/>
                <w:szCs w:val="22"/>
              </w:rPr>
              <w:t xml:space="preserve"> (1963)</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Eric Rohmer</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Le Signe du </w:t>
            </w:r>
            <w:proofErr w:type="spellStart"/>
            <w:r w:rsidRPr="00143A73">
              <w:rPr>
                <w:rFonts w:asciiTheme="minorHAnsi" w:hAnsiTheme="minorHAnsi"/>
                <w:sz w:val="22"/>
                <w:szCs w:val="22"/>
              </w:rPr>
              <w:t>Léo</w:t>
            </w:r>
            <w:proofErr w:type="spellEnd"/>
            <w:r w:rsidRPr="00143A73">
              <w:rPr>
                <w:rFonts w:asciiTheme="minorHAnsi" w:hAnsiTheme="minorHAnsi"/>
                <w:sz w:val="22"/>
                <w:szCs w:val="22"/>
              </w:rPr>
              <w:t xml:space="preserve"> (</w:t>
            </w:r>
            <w:r w:rsidRPr="00143A73">
              <w:rPr>
                <w:rFonts w:asciiTheme="minorHAnsi" w:hAnsiTheme="minorHAnsi"/>
                <w:i/>
                <w:sz w:val="22"/>
                <w:szCs w:val="22"/>
              </w:rPr>
              <w:t>The Sign of the Lion; 1959</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La </w:t>
            </w:r>
            <w:proofErr w:type="spellStart"/>
            <w:r w:rsidRPr="00143A73">
              <w:rPr>
                <w:rFonts w:asciiTheme="minorHAnsi" w:hAnsiTheme="minorHAnsi"/>
                <w:sz w:val="22"/>
                <w:szCs w:val="22"/>
              </w:rPr>
              <w:t>Collectionneuse</w:t>
            </w:r>
            <w:proofErr w:type="spellEnd"/>
            <w:r w:rsidRPr="00143A73">
              <w:rPr>
                <w:rFonts w:asciiTheme="minorHAnsi" w:hAnsiTheme="minorHAnsi"/>
                <w:sz w:val="22"/>
                <w:szCs w:val="22"/>
              </w:rPr>
              <w:t xml:space="preserve"> (</w:t>
            </w:r>
            <w:r w:rsidRPr="00143A73">
              <w:rPr>
                <w:rFonts w:asciiTheme="minorHAnsi" w:hAnsiTheme="minorHAnsi"/>
                <w:i/>
                <w:sz w:val="22"/>
                <w:szCs w:val="22"/>
              </w:rPr>
              <w:t>The Collector; 1967)</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numPr>
                <w:ilvl w:val="0"/>
                <w:numId w:val="14"/>
              </w:numPr>
              <w:ind w:hanging="260"/>
              <w:jc w:val="both"/>
              <w:rPr>
                <w:rFonts w:asciiTheme="minorHAnsi" w:hAnsiTheme="minorHAnsi"/>
                <w:sz w:val="22"/>
                <w:szCs w:val="22"/>
                <w:u w:val="single"/>
              </w:rPr>
            </w:pPr>
            <w:r w:rsidRPr="00143A73">
              <w:rPr>
                <w:rFonts w:asciiTheme="minorHAnsi" w:hAnsiTheme="minorHAnsi"/>
                <w:sz w:val="22"/>
                <w:szCs w:val="22"/>
                <w:u w:val="single"/>
              </w:rPr>
              <w:t>Left Bank directors</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Agnès</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Varda</w:t>
            </w:r>
            <w:proofErr w:type="spellEnd"/>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Cléo</w:t>
            </w:r>
            <w:proofErr w:type="spellEnd"/>
            <w:r w:rsidRPr="00143A73">
              <w:rPr>
                <w:rFonts w:asciiTheme="minorHAnsi" w:hAnsiTheme="minorHAnsi"/>
                <w:sz w:val="22"/>
                <w:szCs w:val="22"/>
              </w:rPr>
              <w:t xml:space="preserve"> de 5 à 7 (</w:t>
            </w:r>
            <w:r w:rsidRPr="00143A73">
              <w:rPr>
                <w:rFonts w:asciiTheme="minorHAnsi" w:hAnsiTheme="minorHAnsi"/>
                <w:i/>
                <w:sz w:val="22"/>
                <w:szCs w:val="22"/>
              </w:rPr>
              <w:t>Cleo from 5 to 7; 1962</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Le Bonheur (</w:t>
            </w:r>
            <w:r w:rsidRPr="00143A73">
              <w:rPr>
                <w:rFonts w:asciiTheme="minorHAnsi" w:hAnsiTheme="minorHAnsi"/>
                <w:i/>
                <w:sz w:val="22"/>
                <w:szCs w:val="22"/>
              </w:rPr>
              <w:t>Happiness; 1965</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Alain </w:t>
            </w:r>
            <w:proofErr w:type="spellStart"/>
            <w:r w:rsidRPr="00143A73">
              <w:rPr>
                <w:rFonts w:asciiTheme="minorHAnsi" w:hAnsiTheme="minorHAnsi"/>
                <w:sz w:val="22"/>
                <w:szCs w:val="22"/>
              </w:rPr>
              <w:t>Resnais</w:t>
            </w:r>
            <w:proofErr w:type="spellEnd"/>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Hiroshima mon amour (1959)</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L’Année</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dernière</w:t>
            </w:r>
            <w:proofErr w:type="spellEnd"/>
            <w:r w:rsidRPr="00143A73">
              <w:rPr>
                <w:rFonts w:asciiTheme="minorHAnsi" w:hAnsiTheme="minorHAnsi"/>
                <w:sz w:val="22"/>
                <w:szCs w:val="22"/>
              </w:rPr>
              <w:t xml:space="preserve"> à Marienbad (</w:t>
            </w:r>
            <w:r w:rsidRPr="00143A73">
              <w:rPr>
                <w:rFonts w:asciiTheme="minorHAnsi" w:hAnsiTheme="minorHAnsi"/>
                <w:i/>
                <w:sz w:val="22"/>
                <w:szCs w:val="22"/>
              </w:rPr>
              <w:t>Last Year at Marienbad;1961</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Chris Marker</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La </w:t>
            </w:r>
            <w:proofErr w:type="spellStart"/>
            <w:r w:rsidRPr="00143A73">
              <w:rPr>
                <w:rFonts w:asciiTheme="minorHAnsi" w:hAnsiTheme="minorHAnsi"/>
                <w:sz w:val="22"/>
                <w:szCs w:val="22"/>
              </w:rPr>
              <w:t>Jetée</w:t>
            </w:r>
            <w:proofErr w:type="spellEnd"/>
            <w:r w:rsidRPr="00143A73">
              <w:rPr>
                <w:rFonts w:asciiTheme="minorHAnsi" w:hAnsiTheme="minorHAnsi"/>
                <w:sz w:val="22"/>
                <w:szCs w:val="22"/>
              </w:rPr>
              <w:t xml:space="preserve"> (</w:t>
            </w:r>
            <w:r w:rsidRPr="00143A73">
              <w:rPr>
                <w:rFonts w:asciiTheme="minorHAnsi" w:hAnsiTheme="minorHAnsi"/>
                <w:i/>
                <w:sz w:val="22"/>
                <w:szCs w:val="22"/>
              </w:rPr>
              <w:t>The Jetty; 1962</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 xml:space="preserve">Le </w:t>
            </w:r>
            <w:proofErr w:type="spellStart"/>
            <w:r w:rsidRPr="00143A73">
              <w:rPr>
                <w:rFonts w:asciiTheme="minorHAnsi" w:hAnsiTheme="minorHAnsi"/>
                <w:sz w:val="22"/>
                <w:szCs w:val="22"/>
              </w:rPr>
              <w:t>Joli</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mai</w:t>
            </w:r>
            <w:proofErr w:type="spellEnd"/>
            <w:r w:rsidRPr="00143A73">
              <w:rPr>
                <w:rFonts w:asciiTheme="minorHAnsi" w:hAnsiTheme="minorHAnsi"/>
                <w:sz w:val="22"/>
                <w:szCs w:val="22"/>
              </w:rPr>
              <w:t xml:space="preserve"> (</w:t>
            </w:r>
            <w:r w:rsidRPr="00143A73">
              <w:rPr>
                <w:rFonts w:asciiTheme="minorHAnsi" w:hAnsiTheme="minorHAnsi"/>
                <w:i/>
                <w:sz w:val="22"/>
                <w:szCs w:val="22"/>
              </w:rPr>
              <w:t>The Beautiful May; 1963; recut in 2006</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
          <w:p w:rsidR="008C604F" w:rsidRPr="00143A73" w:rsidRDefault="008C604F" w:rsidP="008C604F">
            <w:pPr>
              <w:pStyle w:val="Body"/>
              <w:numPr>
                <w:ilvl w:val="0"/>
                <w:numId w:val="15"/>
              </w:numPr>
              <w:ind w:hanging="260"/>
              <w:jc w:val="both"/>
              <w:rPr>
                <w:rFonts w:asciiTheme="minorHAnsi" w:hAnsiTheme="minorHAnsi"/>
                <w:sz w:val="22"/>
                <w:szCs w:val="22"/>
              </w:rPr>
            </w:pPr>
            <w:r w:rsidRPr="00143A73">
              <w:rPr>
                <w:rFonts w:asciiTheme="minorHAnsi" w:hAnsiTheme="minorHAnsi"/>
                <w:sz w:val="22"/>
                <w:szCs w:val="22"/>
                <w:u w:val="single"/>
              </w:rPr>
              <w:t>Legacy</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Sedmikrásky</w:t>
            </w:r>
            <w:proofErr w:type="spellEnd"/>
            <w:r w:rsidRPr="00143A73">
              <w:rPr>
                <w:rFonts w:asciiTheme="minorHAnsi" w:hAnsiTheme="minorHAnsi"/>
                <w:sz w:val="22"/>
                <w:szCs w:val="22"/>
              </w:rPr>
              <w:t xml:space="preserve"> (</w:t>
            </w:r>
            <w:r w:rsidRPr="00143A73">
              <w:rPr>
                <w:rFonts w:asciiTheme="minorHAnsi" w:hAnsiTheme="minorHAnsi"/>
                <w:i/>
                <w:sz w:val="22"/>
                <w:szCs w:val="22"/>
              </w:rPr>
              <w:t xml:space="preserve">Daisies; 1966, dir. </w:t>
            </w:r>
            <w:proofErr w:type="spellStart"/>
            <w:r w:rsidRPr="00143A73">
              <w:rPr>
                <w:rFonts w:asciiTheme="minorHAnsi" w:hAnsiTheme="minorHAnsi"/>
                <w:i/>
                <w:sz w:val="22"/>
                <w:szCs w:val="22"/>
              </w:rPr>
              <w:t>Věra</w:t>
            </w:r>
            <w:proofErr w:type="spellEnd"/>
            <w:r w:rsidRPr="00143A73">
              <w:rPr>
                <w:rFonts w:asciiTheme="minorHAnsi" w:hAnsiTheme="minorHAnsi"/>
                <w:i/>
                <w:sz w:val="22"/>
                <w:szCs w:val="22"/>
              </w:rPr>
              <w:t xml:space="preserve"> </w:t>
            </w:r>
            <w:proofErr w:type="spellStart"/>
            <w:r w:rsidRPr="00143A73">
              <w:rPr>
                <w:rFonts w:asciiTheme="minorHAnsi" w:hAnsiTheme="minorHAnsi"/>
                <w:i/>
                <w:sz w:val="22"/>
                <w:szCs w:val="22"/>
              </w:rPr>
              <w:t>Chytilová</w:t>
            </w:r>
            <w:proofErr w:type="spellEnd"/>
            <w:r w:rsidRPr="00143A73">
              <w:rPr>
                <w:rFonts w:asciiTheme="minorHAnsi" w:hAnsiTheme="minorHAnsi"/>
                <w:sz w:val="22"/>
                <w:szCs w:val="22"/>
              </w:rPr>
              <w:t xml:space="preserve">) </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Hoří</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má</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panenko</w:t>
            </w:r>
            <w:proofErr w:type="spellEnd"/>
            <w:r w:rsidRPr="00143A73">
              <w:rPr>
                <w:rFonts w:asciiTheme="minorHAnsi" w:hAnsiTheme="minorHAnsi"/>
                <w:sz w:val="22"/>
                <w:szCs w:val="22"/>
              </w:rPr>
              <w:t xml:space="preserve"> (</w:t>
            </w:r>
            <w:r w:rsidRPr="00143A73">
              <w:rPr>
                <w:rFonts w:asciiTheme="minorHAnsi" w:hAnsiTheme="minorHAnsi"/>
                <w:i/>
                <w:sz w:val="22"/>
                <w:szCs w:val="22"/>
              </w:rPr>
              <w:t xml:space="preserve">The Firemen’s Ball; 1967, dir. </w:t>
            </w:r>
            <w:proofErr w:type="spellStart"/>
            <w:r w:rsidRPr="00143A73">
              <w:rPr>
                <w:rFonts w:asciiTheme="minorHAnsi" w:hAnsiTheme="minorHAnsi"/>
                <w:i/>
                <w:sz w:val="22"/>
                <w:szCs w:val="22"/>
              </w:rPr>
              <w:t>Miloš</w:t>
            </w:r>
            <w:proofErr w:type="spellEnd"/>
            <w:r w:rsidRPr="00143A73">
              <w:rPr>
                <w:rFonts w:asciiTheme="minorHAnsi" w:hAnsiTheme="minorHAnsi"/>
                <w:i/>
                <w:sz w:val="22"/>
                <w:szCs w:val="22"/>
              </w:rPr>
              <w:t xml:space="preserve"> Forman</w:t>
            </w:r>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The Long Goodbye (1973; dir. Robert Altman)</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Mean Streets (1973; dir. Martin Scorsese)</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Duminică</w:t>
            </w:r>
            <w:proofErr w:type="spellEnd"/>
            <w:r w:rsidRPr="00143A73">
              <w:rPr>
                <w:rFonts w:asciiTheme="minorHAnsi" w:hAnsiTheme="minorHAnsi"/>
                <w:sz w:val="22"/>
                <w:szCs w:val="22"/>
              </w:rPr>
              <w:t xml:space="preserve"> la </w:t>
            </w:r>
            <w:proofErr w:type="spellStart"/>
            <w:r w:rsidRPr="00143A73">
              <w:rPr>
                <w:rFonts w:asciiTheme="minorHAnsi" w:hAnsiTheme="minorHAnsi"/>
                <w:sz w:val="22"/>
                <w:szCs w:val="22"/>
              </w:rPr>
              <w:t>ora</w:t>
            </w:r>
            <w:proofErr w:type="spellEnd"/>
            <w:r w:rsidRPr="00143A73">
              <w:rPr>
                <w:rFonts w:asciiTheme="minorHAnsi" w:hAnsiTheme="minorHAnsi"/>
                <w:sz w:val="22"/>
                <w:szCs w:val="22"/>
              </w:rPr>
              <w:t xml:space="preserve"> </w:t>
            </w:r>
            <w:proofErr w:type="spellStart"/>
            <w:r w:rsidRPr="00143A73">
              <w:rPr>
                <w:rFonts w:asciiTheme="minorHAnsi" w:hAnsiTheme="minorHAnsi"/>
                <w:sz w:val="22"/>
                <w:szCs w:val="22"/>
              </w:rPr>
              <w:t>șase</w:t>
            </w:r>
            <w:proofErr w:type="spellEnd"/>
            <w:r w:rsidRPr="00143A73">
              <w:rPr>
                <w:rFonts w:asciiTheme="minorHAnsi" w:hAnsiTheme="minorHAnsi"/>
                <w:sz w:val="22"/>
                <w:szCs w:val="22"/>
              </w:rPr>
              <w:t xml:space="preserve"> (Sunday at 6 PM; 1966, dir. Lucian </w:t>
            </w:r>
            <w:proofErr w:type="spellStart"/>
            <w:r w:rsidRPr="00143A73">
              <w:rPr>
                <w:rFonts w:asciiTheme="minorHAnsi" w:hAnsiTheme="minorHAnsi"/>
                <w:sz w:val="22"/>
                <w:szCs w:val="22"/>
              </w:rPr>
              <w:t>Pintilie</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proofErr w:type="spellStart"/>
            <w:r w:rsidRPr="00143A73">
              <w:rPr>
                <w:rFonts w:asciiTheme="minorHAnsi" w:hAnsiTheme="minorHAnsi"/>
                <w:sz w:val="22"/>
                <w:szCs w:val="22"/>
              </w:rPr>
              <w:t>Mosāfer</w:t>
            </w:r>
            <w:proofErr w:type="spellEnd"/>
            <w:r w:rsidRPr="00143A73">
              <w:rPr>
                <w:rFonts w:asciiTheme="minorHAnsi" w:hAnsiTheme="minorHAnsi"/>
                <w:sz w:val="22"/>
                <w:szCs w:val="22"/>
              </w:rPr>
              <w:t xml:space="preserve"> (The Traveler; 1974, dir. Abbas </w:t>
            </w:r>
            <w:proofErr w:type="spellStart"/>
            <w:r w:rsidRPr="00143A73">
              <w:rPr>
                <w:rFonts w:asciiTheme="minorHAnsi" w:hAnsiTheme="minorHAnsi"/>
                <w:sz w:val="22"/>
                <w:szCs w:val="22"/>
              </w:rPr>
              <w:t>Kiarostami</w:t>
            </w:r>
            <w:proofErr w:type="spellEnd"/>
            <w:r w:rsidRPr="00143A73">
              <w:rPr>
                <w:rFonts w:asciiTheme="minorHAnsi" w:hAnsiTheme="minorHAnsi"/>
                <w:sz w:val="22"/>
                <w:szCs w:val="22"/>
              </w:rPr>
              <w:t>)</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Reservoir Dogs (1992; dir. Quentin Tarantino)</w:t>
            </w:r>
          </w:p>
          <w:p w:rsidR="008C604F" w:rsidRPr="00143A73" w:rsidRDefault="008C604F" w:rsidP="008C604F">
            <w:pPr>
              <w:pStyle w:val="Body"/>
              <w:jc w:val="both"/>
              <w:rPr>
                <w:rFonts w:asciiTheme="minorHAnsi" w:hAnsiTheme="minorHAnsi"/>
                <w:sz w:val="22"/>
                <w:szCs w:val="22"/>
              </w:rPr>
            </w:pPr>
            <w:r w:rsidRPr="00143A73">
              <w:rPr>
                <w:rFonts w:asciiTheme="minorHAnsi" w:hAnsiTheme="minorHAnsi"/>
                <w:sz w:val="22"/>
                <w:szCs w:val="22"/>
              </w:rPr>
              <w:t>Rushmore (1998; dir. Wes Anderson)</w:t>
            </w:r>
          </w:p>
          <w:p w:rsidR="003F0D73" w:rsidRPr="003A7DAD" w:rsidRDefault="008C604F" w:rsidP="003A7DAD">
            <w:pPr>
              <w:pStyle w:val="Body"/>
              <w:jc w:val="both"/>
              <w:rPr>
                <w:rFonts w:asciiTheme="minorHAnsi" w:hAnsiTheme="minorHAnsi"/>
                <w:sz w:val="22"/>
                <w:szCs w:val="22"/>
              </w:rPr>
            </w:pPr>
            <w:r w:rsidRPr="00143A73">
              <w:rPr>
                <w:rFonts w:asciiTheme="minorHAnsi" w:hAnsiTheme="minorHAnsi"/>
                <w:sz w:val="22"/>
                <w:szCs w:val="22"/>
              </w:rPr>
              <w:t>France</w:t>
            </w:r>
            <w:r w:rsidR="003A7DAD">
              <w:rPr>
                <w:rFonts w:asciiTheme="minorHAnsi" w:hAnsiTheme="minorHAnsi"/>
                <w:sz w:val="22"/>
                <w:szCs w:val="22"/>
              </w:rPr>
              <w:t xml:space="preserve">s Ha (2013; dir. Noah </w:t>
            </w:r>
            <w:proofErr w:type="spellStart"/>
            <w:r w:rsidR="003A7DAD">
              <w:rPr>
                <w:rFonts w:asciiTheme="minorHAnsi" w:hAnsiTheme="minorHAnsi"/>
                <w:sz w:val="22"/>
                <w:szCs w:val="22"/>
              </w:rPr>
              <w:t>Baumbach</w:t>
            </w:r>
            <w:proofErr w:type="spellEnd"/>
            <w:r w:rsidR="003A7DAD">
              <w:rPr>
                <w:rFonts w:asciiTheme="minorHAnsi" w:hAnsiTheme="minorHAnsi"/>
                <w:sz w:val="22"/>
                <w:szCs w:val="22"/>
              </w:rPr>
              <w:t>)</w:t>
            </w:r>
          </w:p>
        </w:tc>
      </w:tr>
      <w:tr w:rsidR="003235A7" w:rsidRPr="00143A73" w:rsidTr="0021461A">
        <w:tc>
          <w:tcPr>
            <w:tcW w:w="9016" w:type="dxa"/>
            <w:shd w:val="clear" w:color="auto" w:fill="auto"/>
          </w:tcPr>
          <w:p w:rsidR="003235A7" w:rsidRPr="00143A73" w:rsidRDefault="003235A7" w:rsidP="0021461A">
            <w:pPr>
              <w:spacing w:after="0" w:line="240" w:lineRule="auto"/>
              <w:rPr>
                <w:rFonts w:asciiTheme="minorHAnsi" w:hAnsiTheme="minorHAnsi"/>
              </w:rPr>
            </w:pPr>
            <w:r w:rsidRPr="00143A73">
              <w:rPr>
                <w:rFonts w:asciiTheme="minorHAnsi" w:hAnsiTheme="minorHAnsi"/>
                <w:u w:val="single"/>
              </w:rPr>
              <w:lastRenderedPageBreak/>
              <w:t>Further reading</w:t>
            </w:r>
            <w:r w:rsidRPr="00143A73">
              <w:rPr>
                <w:rFonts w:asciiTheme="minorHAnsi" w:hAnsiTheme="minorHAnsi"/>
              </w:rPr>
              <w:t>:</w:t>
            </w:r>
          </w:p>
          <w:p w:rsidR="00EB1751" w:rsidRDefault="00EB1751" w:rsidP="007F7E02">
            <w:pPr>
              <w:pStyle w:val="Body"/>
              <w:jc w:val="both"/>
              <w:rPr>
                <w:rFonts w:asciiTheme="minorHAnsi" w:hAnsiTheme="minorHAnsi"/>
                <w:sz w:val="22"/>
                <w:szCs w:val="22"/>
              </w:rPr>
            </w:pPr>
            <w:sdt>
              <w:sdtPr>
                <w:rPr>
                  <w:rFonts w:asciiTheme="minorHAnsi" w:hAnsiTheme="minorHAnsi"/>
                  <w:sz w:val="22"/>
                  <w:szCs w:val="22"/>
                </w:rPr>
                <w:id w:val="-661391088"/>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Arm85 \l 4105 </w:instrText>
                </w:r>
                <w:r>
                  <w:rPr>
                    <w:rFonts w:asciiTheme="minorHAnsi" w:hAnsiTheme="minorHAnsi"/>
                    <w:sz w:val="22"/>
                    <w:szCs w:val="22"/>
                  </w:rPr>
                  <w:fldChar w:fldCharType="separate"/>
                </w:r>
                <w:r w:rsidRPr="00EB1751">
                  <w:rPr>
                    <w:rFonts w:asciiTheme="minorHAnsi" w:hAnsiTheme="minorHAnsi"/>
                    <w:noProof/>
                    <w:sz w:val="22"/>
                    <w:szCs w:val="22"/>
                    <w:lang w:val="en-CA"/>
                  </w:rPr>
                  <w:t>(Armes)</w:t>
                </w:r>
                <w:r>
                  <w:rPr>
                    <w:rFonts w:asciiTheme="minorHAnsi" w:hAnsiTheme="minorHAnsi"/>
                    <w:sz w:val="22"/>
                    <w:szCs w:val="22"/>
                  </w:rPr>
                  <w:fldChar w:fldCharType="end"/>
                </w:r>
              </w:sdtContent>
            </w:sdt>
          </w:p>
          <w:p w:rsidR="00143A73" w:rsidRPr="00143A73" w:rsidRDefault="00A44FA9" w:rsidP="007F7E02">
            <w:pPr>
              <w:pStyle w:val="Body"/>
              <w:jc w:val="both"/>
              <w:rPr>
                <w:rFonts w:asciiTheme="minorHAnsi" w:hAnsiTheme="minorHAnsi"/>
                <w:sz w:val="22"/>
                <w:szCs w:val="22"/>
              </w:rPr>
            </w:pPr>
            <w:sdt>
              <w:sdtPr>
                <w:rPr>
                  <w:rFonts w:asciiTheme="minorHAnsi" w:hAnsiTheme="minorHAnsi"/>
                  <w:sz w:val="22"/>
                  <w:szCs w:val="22"/>
                </w:rPr>
                <w:id w:val="-1720129833"/>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Dan98 \l 4105 </w:instrText>
                </w:r>
                <w:r>
                  <w:rPr>
                    <w:rFonts w:asciiTheme="minorHAnsi" w:hAnsiTheme="minorHAnsi"/>
                    <w:sz w:val="22"/>
                    <w:szCs w:val="22"/>
                  </w:rPr>
                  <w:fldChar w:fldCharType="separate"/>
                </w:r>
                <w:r w:rsidRPr="00A44FA9">
                  <w:rPr>
                    <w:rFonts w:asciiTheme="minorHAnsi" w:hAnsiTheme="minorHAnsi"/>
                    <w:noProof/>
                    <w:sz w:val="22"/>
                    <w:szCs w:val="22"/>
                    <w:lang w:val="en-CA"/>
                  </w:rPr>
                  <w:t>(Daney)</w:t>
                </w:r>
                <w:r>
                  <w:rPr>
                    <w:rFonts w:asciiTheme="minorHAnsi" w:hAnsiTheme="minorHAnsi"/>
                    <w:sz w:val="22"/>
                    <w:szCs w:val="22"/>
                  </w:rPr>
                  <w:fldChar w:fldCharType="end"/>
                </w:r>
              </w:sdtContent>
            </w:sdt>
          </w:p>
          <w:p w:rsidR="00143A73" w:rsidRDefault="00733BA7" w:rsidP="007F7E02">
            <w:pPr>
              <w:pStyle w:val="Body"/>
              <w:jc w:val="both"/>
              <w:rPr>
                <w:rFonts w:asciiTheme="minorHAnsi" w:hAnsiTheme="minorHAnsi"/>
                <w:sz w:val="22"/>
                <w:szCs w:val="22"/>
              </w:rPr>
            </w:pPr>
            <w:sdt>
              <w:sdtPr>
                <w:rPr>
                  <w:rFonts w:asciiTheme="minorHAnsi" w:hAnsiTheme="minorHAnsi"/>
                  <w:sz w:val="22"/>
                  <w:szCs w:val="22"/>
                </w:rPr>
                <w:id w:val="1717232652"/>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DeB98 \l 4105 </w:instrText>
                </w:r>
                <w:r>
                  <w:rPr>
                    <w:rFonts w:asciiTheme="minorHAnsi" w:hAnsiTheme="minorHAnsi"/>
                    <w:sz w:val="22"/>
                    <w:szCs w:val="22"/>
                  </w:rPr>
                  <w:fldChar w:fldCharType="separate"/>
                </w:r>
                <w:r w:rsidRPr="00733BA7">
                  <w:rPr>
                    <w:rFonts w:asciiTheme="minorHAnsi" w:hAnsiTheme="minorHAnsi"/>
                    <w:noProof/>
                    <w:sz w:val="22"/>
                    <w:szCs w:val="22"/>
                    <w:lang w:val="en-CA"/>
                  </w:rPr>
                  <w:t>(De Baeque)</w:t>
                </w:r>
                <w:r>
                  <w:rPr>
                    <w:rFonts w:asciiTheme="minorHAnsi" w:hAnsiTheme="minorHAnsi"/>
                    <w:sz w:val="22"/>
                    <w:szCs w:val="22"/>
                  </w:rPr>
                  <w:fldChar w:fldCharType="end"/>
                </w:r>
              </w:sdtContent>
            </w:sdt>
          </w:p>
          <w:p w:rsidR="00733BA7" w:rsidRDefault="00733BA7" w:rsidP="007F7E02">
            <w:pPr>
              <w:pStyle w:val="Body"/>
              <w:jc w:val="both"/>
              <w:rPr>
                <w:rFonts w:asciiTheme="minorHAnsi" w:hAnsiTheme="minorHAnsi"/>
                <w:sz w:val="22"/>
                <w:szCs w:val="22"/>
              </w:rPr>
            </w:pPr>
            <w:sdt>
              <w:sdtPr>
                <w:rPr>
                  <w:rFonts w:asciiTheme="minorHAnsi" w:hAnsiTheme="minorHAnsi"/>
                  <w:sz w:val="22"/>
                  <w:szCs w:val="22"/>
                </w:rPr>
                <w:id w:val="-949311675"/>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Fli90 \l 4105 </w:instrText>
                </w:r>
                <w:r>
                  <w:rPr>
                    <w:rFonts w:asciiTheme="minorHAnsi" w:hAnsiTheme="minorHAnsi"/>
                    <w:sz w:val="22"/>
                    <w:szCs w:val="22"/>
                  </w:rPr>
                  <w:fldChar w:fldCharType="separate"/>
                </w:r>
                <w:r w:rsidRPr="00733BA7">
                  <w:rPr>
                    <w:rFonts w:asciiTheme="minorHAnsi" w:hAnsiTheme="minorHAnsi"/>
                    <w:noProof/>
                    <w:sz w:val="22"/>
                    <w:szCs w:val="22"/>
                    <w:lang w:val="en-CA"/>
                  </w:rPr>
                  <w:t>(Flitterman-Lewis)</w:t>
                </w:r>
                <w:r>
                  <w:rPr>
                    <w:rFonts w:asciiTheme="minorHAnsi" w:hAnsiTheme="minorHAnsi"/>
                    <w:sz w:val="22"/>
                    <w:szCs w:val="22"/>
                  </w:rPr>
                  <w:fldChar w:fldCharType="end"/>
                </w:r>
              </w:sdtContent>
            </w:sdt>
          </w:p>
          <w:p w:rsidR="00733BA7" w:rsidRDefault="00733BA7" w:rsidP="007F7E02">
            <w:pPr>
              <w:pStyle w:val="Body"/>
              <w:jc w:val="both"/>
              <w:rPr>
                <w:rFonts w:asciiTheme="minorHAnsi" w:hAnsiTheme="minorHAnsi"/>
                <w:sz w:val="22"/>
                <w:szCs w:val="22"/>
              </w:rPr>
            </w:pPr>
            <w:sdt>
              <w:sdtPr>
                <w:rPr>
                  <w:rFonts w:asciiTheme="minorHAnsi" w:hAnsiTheme="minorHAnsi"/>
                  <w:sz w:val="22"/>
                  <w:szCs w:val="22"/>
                </w:rPr>
                <w:id w:val="-120233651"/>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Mar02 \l 4105 </w:instrText>
                </w:r>
                <w:r>
                  <w:rPr>
                    <w:rFonts w:asciiTheme="minorHAnsi" w:hAnsiTheme="minorHAnsi"/>
                    <w:sz w:val="22"/>
                    <w:szCs w:val="22"/>
                  </w:rPr>
                  <w:fldChar w:fldCharType="separate"/>
                </w:r>
                <w:r w:rsidRPr="00733BA7">
                  <w:rPr>
                    <w:rFonts w:asciiTheme="minorHAnsi" w:hAnsiTheme="minorHAnsi"/>
                    <w:noProof/>
                    <w:sz w:val="22"/>
                    <w:szCs w:val="22"/>
                    <w:lang w:val="en-CA"/>
                  </w:rPr>
                  <w:t>(Marie)</w:t>
                </w:r>
                <w:r>
                  <w:rPr>
                    <w:rFonts w:asciiTheme="minorHAnsi" w:hAnsiTheme="minorHAnsi"/>
                    <w:sz w:val="22"/>
                    <w:szCs w:val="22"/>
                  </w:rPr>
                  <w:fldChar w:fldCharType="end"/>
                </w:r>
              </w:sdtContent>
            </w:sdt>
          </w:p>
          <w:p w:rsidR="005F5E78" w:rsidRDefault="005F5E78" w:rsidP="007F7E02">
            <w:pPr>
              <w:pStyle w:val="Body"/>
              <w:jc w:val="both"/>
              <w:rPr>
                <w:rFonts w:asciiTheme="minorHAnsi" w:hAnsiTheme="minorHAnsi"/>
                <w:sz w:val="22"/>
                <w:szCs w:val="22"/>
              </w:rPr>
            </w:pPr>
            <w:sdt>
              <w:sdtPr>
                <w:rPr>
                  <w:rFonts w:asciiTheme="minorHAnsi" w:hAnsiTheme="minorHAnsi"/>
                  <w:sz w:val="22"/>
                  <w:szCs w:val="22"/>
                </w:rPr>
                <w:id w:val="-927736745"/>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Mon76 \l 4105 </w:instrText>
                </w:r>
                <w:r>
                  <w:rPr>
                    <w:rFonts w:asciiTheme="minorHAnsi" w:hAnsiTheme="minorHAnsi"/>
                    <w:sz w:val="22"/>
                    <w:szCs w:val="22"/>
                  </w:rPr>
                  <w:fldChar w:fldCharType="separate"/>
                </w:r>
                <w:r w:rsidRPr="005F5E78">
                  <w:rPr>
                    <w:rFonts w:asciiTheme="minorHAnsi" w:hAnsiTheme="minorHAnsi"/>
                    <w:noProof/>
                    <w:sz w:val="22"/>
                    <w:szCs w:val="22"/>
                    <w:lang w:val="en-CA"/>
                  </w:rPr>
                  <w:t>(Monaco)</w:t>
                </w:r>
                <w:r>
                  <w:rPr>
                    <w:rFonts w:asciiTheme="minorHAnsi" w:hAnsiTheme="minorHAnsi"/>
                    <w:sz w:val="22"/>
                    <w:szCs w:val="22"/>
                  </w:rPr>
                  <w:fldChar w:fldCharType="end"/>
                </w:r>
              </w:sdtContent>
            </w:sdt>
          </w:p>
          <w:p w:rsidR="00C92644" w:rsidRDefault="00C92644" w:rsidP="007F7E02">
            <w:pPr>
              <w:pStyle w:val="Body"/>
              <w:jc w:val="both"/>
              <w:rPr>
                <w:rFonts w:asciiTheme="minorHAnsi" w:hAnsiTheme="minorHAnsi"/>
                <w:sz w:val="22"/>
                <w:szCs w:val="22"/>
              </w:rPr>
            </w:pPr>
            <w:sdt>
              <w:sdtPr>
                <w:rPr>
                  <w:rFonts w:asciiTheme="minorHAnsi" w:hAnsiTheme="minorHAnsi"/>
                  <w:sz w:val="22"/>
                  <w:szCs w:val="22"/>
                </w:rPr>
                <w:id w:val="1862926173"/>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Neu07 \l 4105 </w:instrText>
                </w:r>
                <w:r>
                  <w:rPr>
                    <w:rFonts w:asciiTheme="minorHAnsi" w:hAnsiTheme="minorHAnsi"/>
                    <w:sz w:val="22"/>
                    <w:szCs w:val="22"/>
                  </w:rPr>
                  <w:fldChar w:fldCharType="separate"/>
                </w:r>
                <w:r w:rsidRPr="00C92644">
                  <w:rPr>
                    <w:rFonts w:asciiTheme="minorHAnsi" w:hAnsiTheme="minorHAnsi"/>
                    <w:noProof/>
                    <w:sz w:val="22"/>
                    <w:szCs w:val="22"/>
                    <w:lang w:val="en-CA"/>
                  </w:rPr>
                  <w:t>(Neupert)</w:t>
                </w:r>
                <w:r>
                  <w:rPr>
                    <w:rFonts w:asciiTheme="minorHAnsi" w:hAnsiTheme="minorHAnsi"/>
                    <w:sz w:val="22"/>
                    <w:szCs w:val="22"/>
                  </w:rPr>
                  <w:fldChar w:fldCharType="end"/>
                </w:r>
              </w:sdtContent>
            </w:sdt>
          </w:p>
          <w:p w:rsidR="00347CD9" w:rsidRDefault="00347CD9" w:rsidP="007F7E02">
            <w:pPr>
              <w:pStyle w:val="Body"/>
              <w:jc w:val="both"/>
              <w:rPr>
                <w:rFonts w:asciiTheme="minorHAnsi" w:hAnsiTheme="minorHAnsi"/>
                <w:sz w:val="22"/>
                <w:szCs w:val="22"/>
              </w:rPr>
            </w:pPr>
            <w:sdt>
              <w:sdtPr>
                <w:rPr>
                  <w:rFonts w:asciiTheme="minorHAnsi" w:hAnsiTheme="minorHAnsi"/>
                  <w:sz w:val="22"/>
                  <w:szCs w:val="22"/>
                </w:rPr>
                <w:id w:val="-1566335001"/>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Now07 \l 4105 </w:instrText>
                </w:r>
                <w:r>
                  <w:rPr>
                    <w:rFonts w:asciiTheme="minorHAnsi" w:hAnsiTheme="minorHAnsi"/>
                    <w:sz w:val="22"/>
                    <w:szCs w:val="22"/>
                  </w:rPr>
                  <w:fldChar w:fldCharType="separate"/>
                </w:r>
                <w:r w:rsidRPr="00347CD9">
                  <w:rPr>
                    <w:rFonts w:asciiTheme="minorHAnsi" w:hAnsiTheme="minorHAnsi"/>
                    <w:noProof/>
                    <w:sz w:val="22"/>
                    <w:szCs w:val="22"/>
                    <w:lang w:val="en-CA"/>
                  </w:rPr>
                  <w:t>(Nowell-Smith)</w:t>
                </w:r>
                <w:r>
                  <w:rPr>
                    <w:rFonts w:asciiTheme="minorHAnsi" w:hAnsiTheme="minorHAnsi"/>
                    <w:sz w:val="22"/>
                    <w:szCs w:val="22"/>
                  </w:rPr>
                  <w:fldChar w:fldCharType="end"/>
                </w:r>
              </w:sdtContent>
            </w:sdt>
          </w:p>
          <w:p w:rsidR="00D93476" w:rsidRDefault="00D93476" w:rsidP="007F7E02">
            <w:pPr>
              <w:pStyle w:val="Body"/>
              <w:jc w:val="both"/>
              <w:rPr>
                <w:rFonts w:asciiTheme="minorHAnsi" w:hAnsiTheme="minorHAnsi"/>
                <w:sz w:val="22"/>
                <w:szCs w:val="22"/>
              </w:rPr>
            </w:pPr>
            <w:sdt>
              <w:sdtPr>
                <w:rPr>
                  <w:rFonts w:asciiTheme="minorHAnsi" w:hAnsiTheme="minorHAnsi"/>
                  <w:sz w:val="22"/>
                  <w:szCs w:val="22"/>
                </w:rPr>
                <w:id w:val="-1667011718"/>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Ost08 \l 4105 </w:instrText>
                </w:r>
                <w:r>
                  <w:rPr>
                    <w:rFonts w:asciiTheme="minorHAnsi" w:hAnsiTheme="minorHAnsi"/>
                    <w:sz w:val="22"/>
                    <w:szCs w:val="22"/>
                  </w:rPr>
                  <w:fldChar w:fldCharType="separate"/>
                </w:r>
                <w:r w:rsidRPr="00D93476">
                  <w:rPr>
                    <w:rFonts w:asciiTheme="minorHAnsi" w:hAnsiTheme="minorHAnsi"/>
                    <w:noProof/>
                    <w:sz w:val="22"/>
                    <w:szCs w:val="22"/>
                    <w:lang w:val="en-CA"/>
                  </w:rPr>
                  <w:t>(Ostrowska)</w:t>
                </w:r>
                <w:r>
                  <w:rPr>
                    <w:rFonts w:asciiTheme="minorHAnsi" w:hAnsiTheme="minorHAnsi"/>
                    <w:sz w:val="22"/>
                    <w:szCs w:val="22"/>
                  </w:rPr>
                  <w:fldChar w:fldCharType="end"/>
                </w:r>
              </w:sdtContent>
            </w:sdt>
          </w:p>
          <w:p w:rsidR="003235A7" w:rsidRPr="00143A73" w:rsidRDefault="007342AA" w:rsidP="007F7E02">
            <w:pPr>
              <w:pStyle w:val="Body"/>
              <w:jc w:val="both"/>
              <w:rPr>
                <w:rFonts w:asciiTheme="minorHAnsi" w:hAnsiTheme="minorHAnsi"/>
                <w:sz w:val="22"/>
                <w:szCs w:val="22"/>
              </w:rPr>
            </w:pPr>
            <w:sdt>
              <w:sdtPr>
                <w:rPr>
                  <w:rFonts w:asciiTheme="minorHAnsi" w:hAnsiTheme="minorHAnsi"/>
                  <w:sz w:val="22"/>
                  <w:szCs w:val="22"/>
                </w:rPr>
                <w:id w:val="1312762410"/>
                <w:citation/>
              </w:sdtPr>
              <w:sdtContent>
                <w:r>
                  <w:rPr>
                    <w:rFonts w:asciiTheme="minorHAnsi" w:hAnsiTheme="minorHAnsi"/>
                    <w:sz w:val="22"/>
                    <w:szCs w:val="22"/>
                  </w:rPr>
                  <w:fldChar w:fldCharType="begin"/>
                </w:r>
                <w:r>
                  <w:rPr>
                    <w:rFonts w:asciiTheme="minorHAnsi" w:hAnsiTheme="minorHAnsi"/>
                    <w:sz w:val="22"/>
                    <w:szCs w:val="22"/>
                    <w:lang w:val="en-CA"/>
                  </w:rPr>
                  <w:instrText xml:space="preserve"> CITATION Vin09 \l 4105 </w:instrText>
                </w:r>
                <w:r>
                  <w:rPr>
                    <w:rFonts w:asciiTheme="minorHAnsi" w:hAnsiTheme="minorHAnsi"/>
                    <w:sz w:val="22"/>
                    <w:szCs w:val="22"/>
                  </w:rPr>
                  <w:fldChar w:fldCharType="separate"/>
                </w:r>
                <w:r w:rsidRPr="007342AA">
                  <w:rPr>
                    <w:rFonts w:asciiTheme="minorHAnsi" w:hAnsiTheme="minorHAnsi"/>
                    <w:noProof/>
                    <w:sz w:val="22"/>
                    <w:szCs w:val="22"/>
                    <w:lang w:val="en-CA"/>
                  </w:rPr>
                  <w:t>(Vincendeau and Graham)</w:t>
                </w:r>
                <w:r>
                  <w:rPr>
                    <w:rFonts w:asciiTheme="minorHAnsi" w:hAnsiTheme="minorHAnsi"/>
                    <w:sz w:val="22"/>
                    <w:szCs w:val="22"/>
                  </w:rPr>
                  <w:fldChar w:fldCharType="end"/>
                </w:r>
              </w:sdtContent>
            </w:sdt>
            <w:bookmarkStart w:id="0" w:name="_GoBack"/>
            <w:bookmarkEnd w:id="0"/>
          </w:p>
        </w:tc>
      </w:tr>
    </w:tbl>
    <w:p w:rsidR="00C27FAB" w:rsidRPr="00143A73" w:rsidRDefault="00C27FAB" w:rsidP="00B33145">
      <w:pPr>
        <w:rPr>
          <w:rFonts w:asciiTheme="minorHAnsi" w:hAnsiTheme="minorHAnsi"/>
        </w:rPr>
      </w:pPr>
    </w:p>
    <w:sectPr w:rsidR="00C27FAB" w:rsidRPr="00143A7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542" w:rsidRDefault="00B14542" w:rsidP="007A0D55">
      <w:pPr>
        <w:spacing w:after="0" w:line="240" w:lineRule="auto"/>
      </w:pPr>
      <w:r>
        <w:separator/>
      </w:r>
    </w:p>
  </w:endnote>
  <w:endnote w:type="continuationSeparator" w:id="0">
    <w:p w:rsidR="00B14542" w:rsidRDefault="00B145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ヒラギノ角ゴ Pro W3">
    <w:altName w:val="MS Gothic"/>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542" w:rsidRDefault="00B14542" w:rsidP="007A0D55">
      <w:pPr>
        <w:spacing w:after="0" w:line="240" w:lineRule="auto"/>
      </w:pPr>
      <w:r>
        <w:separator/>
      </w:r>
    </w:p>
  </w:footnote>
  <w:footnote w:type="continuationSeparator" w:id="0">
    <w:p w:rsidR="00B14542" w:rsidRDefault="00B1454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21461A">
      <w:rPr>
        <w:b/>
        <w:color w:val="7F7F7F"/>
      </w:rPr>
      <w:t>Taylor &amp; Francis</w:t>
    </w:r>
    <w:r w:rsidRPr="0021461A">
      <w:rPr>
        <w:color w:val="7F7F7F"/>
      </w:rPr>
      <w:t xml:space="preserve"> – </w:t>
    </w:r>
    <w:proofErr w:type="spellStart"/>
    <w:r w:rsidRPr="0021461A">
      <w:rPr>
        <w:i/>
        <w:color w:val="7F7F7F"/>
      </w:rPr>
      <w:t>Encyclopedia</w:t>
    </w:r>
    <w:proofErr w:type="spellEnd"/>
    <w:r w:rsidRPr="0021461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decimal"/>
      <w:isLgl/>
      <w:lvlText w:val="%1."/>
      <w:lvlJc w:val="left"/>
      <w:pPr>
        <w:tabs>
          <w:tab w:val="num" w:pos="220"/>
        </w:tabs>
        <w:ind w:left="220" w:firstLine="0"/>
      </w:pPr>
      <w:rPr>
        <w:rFonts w:hint="default"/>
        <w:position w:val="0"/>
      </w:rPr>
    </w:lvl>
    <w:lvl w:ilvl="1">
      <w:start w:val="1"/>
      <w:numFmt w:val="lowerLetter"/>
      <w:lvlText w:val="%2."/>
      <w:lvlJc w:val="left"/>
      <w:pPr>
        <w:tabs>
          <w:tab w:val="num" w:pos="220"/>
        </w:tabs>
        <w:ind w:left="220" w:firstLine="360"/>
      </w:pPr>
      <w:rPr>
        <w:rFonts w:hint="default"/>
        <w:position w:val="0"/>
      </w:rPr>
    </w:lvl>
    <w:lvl w:ilvl="2">
      <w:start w:val="1"/>
      <w:numFmt w:val="lowerRoman"/>
      <w:lvlText w:val="%3."/>
      <w:lvlJc w:val="left"/>
      <w:pPr>
        <w:tabs>
          <w:tab w:val="num" w:pos="220"/>
        </w:tabs>
        <w:ind w:left="220" w:firstLine="720"/>
      </w:pPr>
      <w:rPr>
        <w:rFonts w:hint="default"/>
        <w:position w:val="0"/>
      </w:rPr>
    </w:lvl>
    <w:lvl w:ilvl="3">
      <w:start w:val="1"/>
      <w:numFmt w:val="decimal"/>
      <w:isLgl/>
      <w:lvlText w:val="%4."/>
      <w:lvlJc w:val="left"/>
      <w:pPr>
        <w:tabs>
          <w:tab w:val="num" w:pos="220"/>
        </w:tabs>
        <w:ind w:left="220" w:firstLine="1080"/>
      </w:pPr>
      <w:rPr>
        <w:rFonts w:hint="default"/>
        <w:position w:val="0"/>
      </w:rPr>
    </w:lvl>
    <w:lvl w:ilvl="4">
      <w:start w:val="1"/>
      <w:numFmt w:val="lowerLetter"/>
      <w:lvlText w:val="%5."/>
      <w:lvlJc w:val="left"/>
      <w:pPr>
        <w:tabs>
          <w:tab w:val="num" w:pos="220"/>
        </w:tabs>
        <w:ind w:left="220" w:firstLine="1440"/>
      </w:pPr>
      <w:rPr>
        <w:rFonts w:hint="default"/>
        <w:position w:val="0"/>
      </w:rPr>
    </w:lvl>
    <w:lvl w:ilvl="5">
      <w:start w:val="1"/>
      <w:numFmt w:val="lowerRoman"/>
      <w:lvlText w:val="%6."/>
      <w:lvlJc w:val="left"/>
      <w:pPr>
        <w:tabs>
          <w:tab w:val="num" w:pos="220"/>
        </w:tabs>
        <w:ind w:left="220" w:firstLine="1800"/>
      </w:pPr>
      <w:rPr>
        <w:rFonts w:hint="default"/>
        <w:position w:val="0"/>
      </w:rPr>
    </w:lvl>
    <w:lvl w:ilvl="6">
      <w:start w:val="1"/>
      <w:numFmt w:val="decimal"/>
      <w:isLgl/>
      <w:lvlText w:val="%7."/>
      <w:lvlJc w:val="left"/>
      <w:pPr>
        <w:tabs>
          <w:tab w:val="num" w:pos="220"/>
        </w:tabs>
        <w:ind w:left="220" w:firstLine="2160"/>
      </w:pPr>
      <w:rPr>
        <w:rFonts w:hint="default"/>
        <w:position w:val="0"/>
      </w:rPr>
    </w:lvl>
    <w:lvl w:ilvl="7">
      <w:start w:val="1"/>
      <w:numFmt w:val="lowerLetter"/>
      <w:lvlText w:val="%8."/>
      <w:lvlJc w:val="left"/>
      <w:pPr>
        <w:tabs>
          <w:tab w:val="num" w:pos="220"/>
        </w:tabs>
        <w:ind w:left="220" w:firstLine="2520"/>
      </w:pPr>
      <w:rPr>
        <w:rFonts w:hint="default"/>
        <w:position w:val="0"/>
      </w:rPr>
    </w:lvl>
    <w:lvl w:ilvl="8">
      <w:start w:val="1"/>
      <w:numFmt w:val="lowerRoman"/>
      <w:lvlText w:val="%9."/>
      <w:lvlJc w:val="left"/>
      <w:pPr>
        <w:tabs>
          <w:tab w:val="num" w:pos="220"/>
        </w:tabs>
        <w:ind w:left="220" w:firstLine="2880"/>
      </w:pPr>
      <w:rPr>
        <w:rFonts w:hint="default"/>
        <w:position w:val="0"/>
      </w:rPr>
    </w:lvl>
  </w:abstractNum>
  <w:abstractNum w:abstractNumId="11" w15:restartNumberingAfterBreak="0">
    <w:nsid w:val="00000002"/>
    <w:multiLevelType w:val="multilevel"/>
    <w:tmpl w:val="894EE874"/>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2" w15:restartNumberingAfterBreak="0">
    <w:nsid w:val="00000003"/>
    <w:multiLevelType w:val="multilevel"/>
    <w:tmpl w:val="894EE875"/>
    <w:lvl w:ilvl="0">
      <w:start w:val="3"/>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3" w15:restartNumberingAfterBreak="0">
    <w:nsid w:val="00000004"/>
    <w:multiLevelType w:val="multilevel"/>
    <w:tmpl w:val="894EE876"/>
    <w:lvl w:ilvl="0">
      <w:start w:val="4"/>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4"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1A"/>
    <w:rsid w:val="00032559"/>
    <w:rsid w:val="00052040"/>
    <w:rsid w:val="000B25AE"/>
    <w:rsid w:val="000B55AB"/>
    <w:rsid w:val="000D24DC"/>
    <w:rsid w:val="00101B2E"/>
    <w:rsid w:val="00116FA0"/>
    <w:rsid w:val="00143A73"/>
    <w:rsid w:val="0015114C"/>
    <w:rsid w:val="00157899"/>
    <w:rsid w:val="001A21F3"/>
    <w:rsid w:val="001A2537"/>
    <w:rsid w:val="001A6A06"/>
    <w:rsid w:val="00210C03"/>
    <w:rsid w:val="0021461A"/>
    <w:rsid w:val="002162E2"/>
    <w:rsid w:val="00225C5A"/>
    <w:rsid w:val="00230B10"/>
    <w:rsid w:val="00234353"/>
    <w:rsid w:val="00244BB0"/>
    <w:rsid w:val="002A0A0D"/>
    <w:rsid w:val="002B05C9"/>
    <w:rsid w:val="002B0B37"/>
    <w:rsid w:val="0030662D"/>
    <w:rsid w:val="003235A7"/>
    <w:rsid w:val="00347CD9"/>
    <w:rsid w:val="003677B6"/>
    <w:rsid w:val="003A45F6"/>
    <w:rsid w:val="003A7DAD"/>
    <w:rsid w:val="003D3579"/>
    <w:rsid w:val="003E2795"/>
    <w:rsid w:val="003E2B96"/>
    <w:rsid w:val="003F0D73"/>
    <w:rsid w:val="00462DBE"/>
    <w:rsid w:val="00464699"/>
    <w:rsid w:val="00483379"/>
    <w:rsid w:val="00487BC5"/>
    <w:rsid w:val="00496888"/>
    <w:rsid w:val="004A7476"/>
    <w:rsid w:val="004E5896"/>
    <w:rsid w:val="00513EE6"/>
    <w:rsid w:val="00534F8F"/>
    <w:rsid w:val="00590035"/>
    <w:rsid w:val="00593279"/>
    <w:rsid w:val="005B177E"/>
    <w:rsid w:val="005B3921"/>
    <w:rsid w:val="005F26D7"/>
    <w:rsid w:val="005F5450"/>
    <w:rsid w:val="005F5E78"/>
    <w:rsid w:val="00643637"/>
    <w:rsid w:val="006D0412"/>
    <w:rsid w:val="00733BA7"/>
    <w:rsid w:val="007342AA"/>
    <w:rsid w:val="007411B9"/>
    <w:rsid w:val="00780D95"/>
    <w:rsid w:val="00780DC7"/>
    <w:rsid w:val="007A0D55"/>
    <w:rsid w:val="007B3377"/>
    <w:rsid w:val="007E5F44"/>
    <w:rsid w:val="007F7E02"/>
    <w:rsid w:val="00821DE3"/>
    <w:rsid w:val="00846CE1"/>
    <w:rsid w:val="008A5B87"/>
    <w:rsid w:val="008C604F"/>
    <w:rsid w:val="00922950"/>
    <w:rsid w:val="00937A7D"/>
    <w:rsid w:val="009A7264"/>
    <w:rsid w:val="009D1606"/>
    <w:rsid w:val="009E18A1"/>
    <w:rsid w:val="009E73D7"/>
    <w:rsid w:val="00A27D2C"/>
    <w:rsid w:val="00A44FA9"/>
    <w:rsid w:val="00A76FD9"/>
    <w:rsid w:val="00AB436D"/>
    <w:rsid w:val="00AD2F24"/>
    <w:rsid w:val="00AD4844"/>
    <w:rsid w:val="00B14542"/>
    <w:rsid w:val="00B219AE"/>
    <w:rsid w:val="00B33145"/>
    <w:rsid w:val="00B574C9"/>
    <w:rsid w:val="00BC39C9"/>
    <w:rsid w:val="00BE5BF7"/>
    <w:rsid w:val="00BF40E1"/>
    <w:rsid w:val="00C27FAB"/>
    <w:rsid w:val="00C358D4"/>
    <w:rsid w:val="00C6296B"/>
    <w:rsid w:val="00C92644"/>
    <w:rsid w:val="00CC586D"/>
    <w:rsid w:val="00CD42E2"/>
    <w:rsid w:val="00CF1542"/>
    <w:rsid w:val="00CF3EC5"/>
    <w:rsid w:val="00D656DA"/>
    <w:rsid w:val="00D83300"/>
    <w:rsid w:val="00D93476"/>
    <w:rsid w:val="00DC6B48"/>
    <w:rsid w:val="00DF01B0"/>
    <w:rsid w:val="00E85A05"/>
    <w:rsid w:val="00E95829"/>
    <w:rsid w:val="00EA606C"/>
    <w:rsid w:val="00EB0C8C"/>
    <w:rsid w:val="00EB1751"/>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2D46F-5348-41A2-920C-C7CD5247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Body">
    <w:name w:val="Body"/>
    <w:rsid w:val="008C604F"/>
    <w:rPr>
      <w:rFonts w:ascii="Helvetica" w:eastAsia="ヒラギノ角ゴ Pro W3" w:hAnsi="Helvetica"/>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8023">
      <w:bodyDiv w:val="1"/>
      <w:marLeft w:val="0"/>
      <w:marRight w:val="0"/>
      <w:marTop w:val="0"/>
      <w:marBottom w:val="0"/>
      <w:divBdr>
        <w:top w:val="none" w:sz="0" w:space="0" w:color="auto"/>
        <w:left w:val="none" w:sz="0" w:space="0" w:color="auto"/>
        <w:bottom w:val="none" w:sz="0" w:space="0" w:color="auto"/>
        <w:right w:val="none" w:sz="0" w:space="0" w:color="auto"/>
      </w:divBdr>
    </w:div>
    <w:div w:id="246429415">
      <w:bodyDiv w:val="1"/>
      <w:marLeft w:val="0"/>
      <w:marRight w:val="0"/>
      <w:marTop w:val="0"/>
      <w:marBottom w:val="0"/>
      <w:divBdr>
        <w:top w:val="none" w:sz="0" w:space="0" w:color="auto"/>
        <w:left w:val="none" w:sz="0" w:space="0" w:color="auto"/>
        <w:bottom w:val="none" w:sz="0" w:space="0" w:color="auto"/>
        <w:right w:val="none" w:sz="0" w:space="0" w:color="auto"/>
      </w:divBdr>
    </w:div>
    <w:div w:id="256598112">
      <w:bodyDiv w:val="1"/>
      <w:marLeft w:val="0"/>
      <w:marRight w:val="0"/>
      <w:marTop w:val="0"/>
      <w:marBottom w:val="0"/>
      <w:divBdr>
        <w:top w:val="none" w:sz="0" w:space="0" w:color="auto"/>
        <w:left w:val="none" w:sz="0" w:space="0" w:color="auto"/>
        <w:bottom w:val="none" w:sz="0" w:space="0" w:color="auto"/>
        <w:right w:val="none" w:sz="0" w:space="0" w:color="auto"/>
      </w:divBdr>
    </w:div>
    <w:div w:id="392697115">
      <w:bodyDiv w:val="1"/>
      <w:marLeft w:val="0"/>
      <w:marRight w:val="0"/>
      <w:marTop w:val="0"/>
      <w:marBottom w:val="0"/>
      <w:divBdr>
        <w:top w:val="none" w:sz="0" w:space="0" w:color="auto"/>
        <w:left w:val="none" w:sz="0" w:space="0" w:color="auto"/>
        <w:bottom w:val="none" w:sz="0" w:space="0" w:color="auto"/>
        <w:right w:val="none" w:sz="0" w:space="0" w:color="auto"/>
      </w:divBdr>
    </w:div>
    <w:div w:id="732241562">
      <w:bodyDiv w:val="1"/>
      <w:marLeft w:val="0"/>
      <w:marRight w:val="0"/>
      <w:marTop w:val="0"/>
      <w:marBottom w:val="0"/>
      <w:divBdr>
        <w:top w:val="none" w:sz="0" w:space="0" w:color="auto"/>
        <w:left w:val="none" w:sz="0" w:space="0" w:color="auto"/>
        <w:bottom w:val="none" w:sz="0" w:space="0" w:color="auto"/>
        <w:right w:val="none" w:sz="0" w:space="0" w:color="auto"/>
      </w:divBdr>
    </w:div>
    <w:div w:id="856650374">
      <w:bodyDiv w:val="1"/>
      <w:marLeft w:val="0"/>
      <w:marRight w:val="0"/>
      <w:marTop w:val="0"/>
      <w:marBottom w:val="0"/>
      <w:divBdr>
        <w:top w:val="none" w:sz="0" w:space="0" w:color="auto"/>
        <w:left w:val="none" w:sz="0" w:space="0" w:color="auto"/>
        <w:bottom w:val="none" w:sz="0" w:space="0" w:color="auto"/>
        <w:right w:val="none" w:sz="0" w:space="0" w:color="auto"/>
      </w:divBdr>
    </w:div>
    <w:div w:id="949124668">
      <w:bodyDiv w:val="1"/>
      <w:marLeft w:val="0"/>
      <w:marRight w:val="0"/>
      <w:marTop w:val="0"/>
      <w:marBottom w:val="0"/>
      <w:divBdr>
        <w:top w:val="none" w:sz="0" w:space="0" w:color="auto"/>
        <w:left w:val="none" w:sz="0" w:space="0" w:color="auto"/>
        <w:bottom w:val="none" w:sz="0" w:space="0" w:color="auto"/>
        <w:right w:val="none" w:sz="0" w:space="0" w:color="auto"/>
      </w:divBdr>
    </w:div>
    <w:div w:id="1000040482">
      <w:bodyDiv w:val="1"/>
      <w:marLeft w:val="0"/>
      <w:marRight w:val="0"/>
      <w:marTop w:val="0"/>
      <w:marBottom w:val="0"/>
      <w:divBdr>
        <w:top w:val="none" w:sz="0" w:space="0" w:color="auto"/>
        <w:left w:val="none" w:sz="0" w:space="0" w:color="auto"/>
        <w:bottom w:val="none" w:sz="0" w:space="0" w:color="auto"/>
        <w:right w:val="none" w:sz="0" w:space="0" w:color="auto"/>
      </w:divBdr>
    </w:div>
    <w:div w:id="1514108484">
      <w:bodyDiv w:val="1"/>
      <w:marLeft w:val="0"/>
      <w:marRight w:val="0"/>
      <w:marTop w:val="0"/>
      <w:marBottom w:val="0"/>
      <w:divBdr>
        <w:top w:val="none" w:sz="0" w:space="0" w:color="auto"/>
        <w:left w:val="none" w:sz="0" w:space="0" w:color="auto"/>
        <w:bottom w:val="none" w:sz="0" w:space="0" w:color="auto"/>
        <w:right w:val="none" w:sz="0" w:space="0" w:color="auto"/>
      </w:divBdr>
    </w:div>
    <w:div w:id="18888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ヒラギノ角ゴ Pro W3">
    <w:altName w:val="MS Gothic"/>
    <w:charset w:val="80"/>
    <w:family w:val="auto"/>
    <w:pitch w:val="variable"/>
    <w:sig w:usb0="00000000" w:usb1="7AC7FFFF" w:usb2="00000012" w:usb3="00000000" w:csb0="0002000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2B"/>
    <w:rsid w:val="000378FD"/>
    <w:rsid w:val="003E7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73D5E19EE0C647358DA25428B5BFC072">
    <w:name w:val="73D5E19EE0C647358DA25428B5BFC072"/>
    <w:pPr>
      <w:spacing w:after="160" w:line="259" w:lineRule="auto"/>
    </w:pPr>
    <w:rPr>
      <w:sz w:val="22"/>
      <w:szCs w:val="22"/>
    </w:rPr>
  </w:style>
  <w:style w:type="paragraph" w:customStyle="1" w:styleId="1DCB1380DCE14228ADF40783CD260A0B">
    <w:name w:val="1DCB1380DCE14228ADF40783CD260A0B"/>
    <w:pPr>
      <w:spacing w:after="160" w:line="259" w:lineRule="auto"/>
    </w:pPr>
    <w:rPr>
      <w:sz w:val="22"/>
      <w:szCs w:val="22"/>
    </w:rPr>
  </w:style>
  <w:style w:type="paragraph" w:customStyle="1" w:styleId="68AADA6384E843ACA9A6690DBBB6B702">
    <w:name w:val="68AADA6384E843ACA9A6690DBBB6B702"/>
    <w:pPr>
      <w:spacing w:after="160" w:line="259" w:lineRule="auto"/>
    </w:pPr>
    <w:rPr>
      <w:sz w:val="22"/>
      <w:szCs w:val="22"/>
    </w:rPr>
  </w:style>
  <w:style w:type="paragraph" w:customStyle="1" w:styleId="A34E3CC72B1E4DD097DE7F5A8A6B5C52">
    <w:name w:val="A34E3CC72B1E4DD097DE7F5A8A6B5C52"/>
    <w:pPr>
      <w:spacing w:after="160" w:line="259" w:lineRule="auto"/>
    </w:pPr>
    <w:rPr>
      <w:sz w:val="22"/>
      <w:szCs w:val="22"/>
    </w:rPr>
  </w:style>
  <w:style w:type="paragraph" w:customStyle="1" w:styleId="60AF5BC395484E7C8059E4EACD2528DE">
    <w:name w:val="60AF5BC395484E7C8059E4EACD2528DE"/>
    <w:pPr>
      <w:spacing w:after="160" w:line="259" w:lineRule="auto"/>
    </w:pPr>
    <w:rPr>
      <w:sz w:val="22"/>
      <w:szCs w:val="22"/>
    </w:rPr>
  </w:style>
  <w:style w:type="paragraph" w:customStyle="1" w:styleId="1C186DFCA8924855A4B378F1A06DA186">
    <w:name w:val="1C186DFCA8924855A4B378F1A06DA186"/>
    <w:pPr>
      <w:spacing w:after="160" w:line="259" w:lineRule="auto"/>
    </w:pPr>
    <w:rPr>
      <w:sz w:val="22"/>
      <w:szCs w:val="22"/>
    </w:rPr>
  </w:style>
  <w:style w:type="paragraph" w:customStyle="1" w:styleId="4971C2531E6D4ED1B07F00245210AFB7">
    <w:name w:val="4971C2531E6D4ED1B07F00245210AFB7"/>
    <w:pPr>
      <w:spacing w:after="160" w:line="259" w:lineRule="auto"/>
    </w:pPr>
    <w:rPr>
      <w:sz w:val="22"/>
      <w:szCs w:val="22"/>
    </w:rPr>
  </w:style>
  <w:style w:type="paragraph" w:customStyle="1" w:styleId="C339447F965B4712BB73E30CA7DF9182">
    <w:name w:val="C339447F965B4712BB73E30CA7DF9182"/>
    <w:pPr>
      <w:spacing w:after="160" w:line="259" w:lineRule="auto"/>
    </w:pPr>
    <w:rPr>
      <w:sz w:val="22"/>
      <w:szCs w:val="22"/>
    </w:rPr>
  </w:style>
  <w:style w:type="paragraph" w:customStyle="1" w:styleId="1833CA1FB9BA4AC1849E71919CCFC6FB">
    <w:name w:val="1833CA1FB9BA4AC1849E71919CCFC6FB"/>
    <w:pPr>
      <w:spacing w:after="160" w:line="259" w:lineRule="auto"/>
    </w:pPr>
    <w:rPr>
      <w:sz w:val="22"/>
      <w:szCs w:val="22"/>
    </w:rPr>
  </w:style>
  <w:style w:type="paragraph" w:customStyle="1" w:styleId="651FEA474BF94527AA80B64466A6B8DA">
    <w:name w:val="651FEA474BF94527AA80B64466A6B8DA"/>
    <w:pPr>
      <w:spacing w:after="160" w:line="259" w:lineRule="auto"/>
    </w:pPr>
    <w:rPr>
      <w:sz w:val="22"/>
      <w:szCs w:val="22"/>
    </w:rPr>
  </w:style>
  <w:style w:type="paragraph" w:customStyle="1" w:styleId="3AA8E3B239DB4A859959C8DCFCB1CF63">
    <w:name w:val="3AA8E3B239DB4A859959C8DCFCB1CF6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Arm85</b:Tag>
    <b:SourceType>Book</b:SourceType>
    <b:Guid>{D62655A7-85A1-4F14-BA23-529D52343E41}</b:Guid>
    <b:Author>
      <b:Author>
        <b:NameList>
          <b:Person>
            <b:Last>Armes</b:Last>
            <b:First>Roy</b:First>
          </b:Person>
        </b:NameList>
      </b:Author>
    </b:Author>
    <b:Title>French Cinema</b:Title>
    <b:Year>1985</b:Year>
    <b:City>New York</b:City>
    <b:Publisher>Oxford University Press</b:Publisher>
    <b:RefOrder>1</b:RefOrder>
  </b:Source>
  <b:Source>
    <b:Tag>DeB98</b:Tag>
    <b:SourceType>Book</b:SourceType>
    <b:Guid>{9D7CA65A-BAD4-497B-A980-824C481B1B69}</b:Guid>
    <b:Author>
      <b:Author>
        <b:NameList>
          <b:Person>
            <b:Last>De Baeque</b:Last>
            <b:First>Antoine</b:First>
          </b:Person>
        </b:NameList>
      </b:Author>
    </b:Author>
    <b:Title>La Nouvelle Vague: Portrait d'une jeunesse</b:Title>
    <b:Year>1998</b:Year>
    <b:City>Paris</b:City>
    <b:Publisher>Flammarion</b:Publisher>
    <b:RefOrder>3</b:RefOrder>
  </b:Source>
  <b:Source>
    <b:Tag>Fli90</b:Tag>
    <b:SourceType>Book</b:SourceType>
    <b:Guid>{6016F242-5B83-4626-8F0B-65AD961EDFD5}</b:Guid>
    <b:Author>
      <b:Author>
        <b:NameList>
          <b:Person>
            <b:Last>Flitterman-Lewis</b:Last>
            <b:First>Sandy</b:First>
          </b:Person>
        </b:NameList>
      </b:Author>
    </b:Author>
    <b:Title>To Desire Differently: Feminism and the French Cinema</b:Title>
    <b:Year>1990</b:Year>
    <b:City>Urbana</b:City>
    <b:Publisher>University of Illinois Press</b:Publisher>
    <b:RefOrder>4</b:RefOrder>
  </b:Source>
  <b:Source>
    <b:Tag>Mar02</b:Tag>
    <b:SourceType>Book</b:SourceType>
    <b:Guid>{236A738B-C108-4686-BB7F-3AD7CB503861}</b:Guid>
    <b:Author>
      <b:Author>
        <b:NameList>
          <b:Person>
            <b:Last>Marie</b:Last>
            <b:First>Michel</b:First>
          </b:Person>
        </b:NameList>
      </b:Author>
      <b:Translator>
        <b:NameList>
          <b:Person>
            <b:Last>Neupert</b:Last>
            <b:First>Richard</b:First>
          </b:Person>
        </b:NameList>
      </b:Translator>
    </b:Author>
    <b:Title>The French New Wave: An Artistic School</b:Title>
    <b:Year>2002</b:Year>
    <b:City>Malden</b:City>
    <b:Publisher>Blackwell</b:Publisher>
    <b:RefOrder>5</b:RefOrder>
  </b:Source>
  <b:Source>
    <b:Tag>Mon76</b:Tag>
    <b:SourceType>Book</b:SourceType>
    <b:Guid>{12124B8E-C738-4B51-8F3E-46001CE4A1B1}</b:Guid>
    <b:Author>
      <b:Author>
        <b:NameList>
          <b:Person>
            <b:Last>Monaco</b:Last>
            <b:First>James</b:First>
          </b:Person>
        </b:NameList>
      </b:Author>
    </b:Author>
    <b:Title>The New WaveL Truffaut, Godard, Chabrol, Rohmer, Rivette</b:Title>
    <b:Year>1976</b:Year>
    <b:City>New York</b:City>
    <b:Publisher>New York University Press</b:Publisher>
    <b:RefOrder>6</b:RefOrder>
  </b:Source>
  <b:Source>
    <b:Tag>Neu07</b:Tag>
    <b:SourceType>Book</b:SourceType>
    <b:Guid>{2FB802E9-D8CA-4ADA-A55A-3EA0297C2D8C}</b:Guid>
    <b:Author>
      <b:Author>
        <b:NameList>
          <b:Person>
            <b:Last>Neupert</b:Last>
            <b:First>Richard</b:First>
          </b:Person>
        </b:NameList>
      </b:Author>
    </b:Author>
    <b:Title>A History of the French New Wave Cinema</b:Title>
    <b:Year>2007</b:Year>
    <b:City>Madison</b:City>
    <b:Publisher>University of Wisconsin Press</b:Publisher>
    <b:Edition>2nd</b:Edition>
    <b:RefOrder>7</b:RefOrder>
  </b:Source>
  <b:Source>
    <b:Tag>Now07</b:Tag>
    <b:SourceType>Book</b:SourceType>
    <b:Guid>{F264BAF5-8979-47DB-B285-8E39A96E5030}</b:Guid>
    <b:Author>
      <b:Author>
        <b:NameList>
          <b:Person>
            <b:Last>Nowell-Smith</b:Last>
            <b:First>Geoffrey</b:First>
          </b:Person>
        </b:NameList>
      </b:Author>
    </b:Author>
    <b:Title>Making Waves: New Cinemas of the 1960s</b:Title>
    <b:Year>2007</b:Year>
    <b:City>New York</b:City>
    <b:Publisher>Continuum</b:Publisher>
    <b:RefOrder>8</b:RefOrder>
  </b:Source>
  <b:Source>
    <b:Tag>Ost08</b:Tag>
    <b:SourceType>Book</b:SourceType>
    <b:Guid>{1B3F474B-396A-4E74-8322-553213EAF4DF}</b:Guid>
    <b:Author>
      <b:Author>
        <b:NameList>
          <b:Person>
            <b:Last>Ostrowska</b:Last>
            <b:First>Dorota</b:First>
          </b:Person>
        </b:NameList>
      </b:Author>
    </b:Author>
    <b:Title>Reading the French New Wave: Critics, Writers and Art Cinema in France</b:Title>
    <b:Year>2008</b:Year>
    <b:City>London</b:City>
    <b:Publisher>Wallflower Press</b:Publisher>
    <b:RefOrder>9</b:RefOrder>
  </b:Source>
  <b:Source>
    <b:Tag>Vin09</b:Tag>
    <b:SourceType>Book</b:SourceType>
    <b:Guid>{BAC01F47-A092-44D4-A3B2-3FC3225D4E99}</b:Guid>
    <b:Author>
      <b:Author>
        <b:NameList>
          <b:Person>
            <b:Last>Vincendeau</b:Last>
            <b:First>Ginette</b:First>
          </b:Person>
          <b:Person>
            <b:Last>Graham</b:Last>
            <b:First>Peter</b:First>
          </b:Person>
        </b:NameList>
      </b:Author>
    </b:Author>
    <b:Title>The French New Wave: Critical Landmarks</b:Title>
    <b:Year>2009</b:Year>
    <b:City>London</b:City>
    <b:Publisher>BFI</b:Publisher>
    <b:RefOrder>10</b:RefOrder>
  </b:Source>
  <b:Source>
    <b:Tag>Dan98</b:Tag>
    <b:SourceType>ArticleInAPeriodical</b:SourceType>
    <b:Guid>{05FB4CFC-C2E5-4B8C-ABEE-20E8DB86C2C0}</b:Guid>
    <b:Title>Survivre a la Nouvelle Vague</b:Title>
    <b:Year>1998</b:Year>
    <b:Author>
      <b:Author>
        <b:NameList>
          <b:Person>
            <b:Last>Daney</b:Last>
            <b:First>Serge</b:First>
          </b:Person>
        </b:NameList>
      </b:Author>
    </b:Author>
    <b:PeriodicalTitle>Cahiers du cinema, special issue: 'La Nouvelle Vague en question"</b:PeriodicalTitle>
    <b:Month>December</b:Month>
    <b:RefOrder>2</b:RefOrder>
  </b:Source>
</b:Sources>
</file>

<file path=customXml/itemProps1.xml><?xml version="1.0" encoding="utf-8"?>
<ds:datastoreItem xmlns:ds="http://schemas.openxmlformats.org/officeDocument/2006/customXml" ds:itemID="{B6A160DA-B480-4AAC-B1CE-069A0DC1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6</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19</cp:revision>
  <dcterms:created xsi:type="dcterms:W3CDTF">2016-04-13T21:08:00Z</dcterms:created>
  <dcterms:modified xsi:type="dcterms:W3CDTF">2016-04-13T21:22:00Z</dcterms:modified>
</cp:coreProperties>
</file>